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7F15F" w14:textId="77777777" w:rsidR="0074025D" w:rsidRDefault="0074025D">
      <w:pPr>
        <w:spacing w:before="3" w:line="140" w:lineRule="exact"/>
        <w:rPr>
          <w:sz w:val="15"/>
          <w:szCs w:val="15"/>
        </w:rPr>
      </w:pPr>
    </w:p>
    <w:p w14:paraId="0DA6A769" w14:textId="77777777" w:rsidR="008F1D7D" w:rsidRDefault="008F1D7D">
      <w:pPr>
        <w:spacing w:line="200" w:lineRule="exact"/>
      </w:pPr>
    </w:p>
    <w:p w14:paraId="2B33F00A" w14:textId="236749DD" w:rsidR="0074025D" w:rsidRDefault="0074025D">
      <w:pPr>
        <w:spacing w:line="200" w:lineRule="exact"/>
        <w:sectPr w:rsidR="0074025D" w:rsidSect="00471750">
          <w:headerReference w:type="default" r:id="rId7"/>
          <w:footerReference w:type="default" r:id="rId8"/>
          <w:pgSz w:w="11520" w:h="15660"/>
          <w:pgMar w:top="900" w:right="600" w:bottom="280" w:left="600" w:header="360" w:footer="561" w:gutter="0"/>
          <w:cols w:space="720"/>
        </w:sectPr>
      </w:pPr>
    </w:p>
    <w:p w14:paraId="54194C21" w14:textId="77777777" w:rsidR="0074025D" w:rsidRDefault="0074025D" w:rsidP="0074025D">
      <w:pPr>
        <w:spacing w:before="8" w:line="120" w:lineRule="exact"/>
        <w:rPr>
          <w:sz w:val="12"/>
          <w:szCs w:val="12"/>
        </w:rPr>
      </w:pPr>
    </w:p>
    <w:p w14:paraId="698A7743" w14:textId="77777777" w:rsidR="0074025D" w:rsidRDefault="0074025D" w:rsidP="0074025D">
      <w:pPr>
        <w:spacing w:line="200" w:lineRule="exact"/>
      </w:pPr>
    </w:p>
    <w:p w14:paraId="000E270D" w14:textId="77777777" w:rsidR="0074025D" w:rsidRDefault="0074025D" w:rsidP="0074025D">
      <w:pPr>
        <w:spacing w:before="41"/>
        <w:ind w:left="139"/>
        <w:rPr>
          <w:rFonts w:ascii="Arial" w:eastAsia="Arial" w:hAnsi="Arial" w:cs="Arial"/>
          <w:sz w:val="14"/>
          <w:szCs w:val="14"/>
        </w:rPr>
      </w:pPr>
      <w:proofErr w:type="spellStart"/>
      <w:r>
        <w:rPr>
          <w:rFonts w:ascii="Arial" w:eastAsia="Arial" w:hAnsi="Arial" w:cs="Arial"/>
          <w:spacing w:val="1"/>
          <w:sz w:val="14"/>
          <w:szCs w:val="14"/>
        </w:rPr>
        <w:t>T</w:t>
      </w:r>
      <w:r>
        <w:rPr>
          <w:rFonts w:ascii="Arial" w:eastAsia="Arial" w:hAnsi="Arial" w:cs="Arial"/>
          <w:spacing w:val="-1"/>
          <w:sz w:val="14"/>
          <w:szCs w:val="14"/>
        </w:rPr>
        <w:t>ang</w:t>
      </w:r>
      <w:r>
        <w:rPr>
          <w:rFonts w:ascii="Arial" w:eastAsia="Arial" w:hAnsi="Arial" w:cs="Arial"/>
          <w:spacing w:val="2"/>
          <w:sz w:val="14"/>
          <w:szCs w:val="14"/>
        </w:rPr>
        <w:t>g</w:t>
      </w:r>
      <w:r>
        <w:rPr>
          <w:rFonts w:ascii="Arial" w:eastAsia="Arial" w:hAnsi="Arial" w:cs="Arial"/>
          <w:spacing w:val="-1"/>
          <w:sz w:val="14"/>
          <w:szCs w:val="14"/>
        </w:rPr>
        <w:t>a</w:t>
      </w:r>
      <w:r>
        <w:rPr>
          <w:rFonts w:ascii="Arial" w:eastAsia="Arial" w:hAnsi="Arial" w:cs="Arial"/>
          <w:sz w:val="14"/>
          <w:szCs w:val="14"/>
        </w:rPr>
        <w:t>l</w:t>
      </w:r>
      <w:proofErr w:type="spellEnd"/>
      <w:r>
        <w:rPr>
          <w:rFonts w:ascii="Arial" w:eastAsia="Arial" w:hAnsi="Arial" w:cs="Arial"/>
          <w:spacing w:val="-5"/>
          <w:sz w:val="14"/>
          <w:szCs w:val="14"/>
        </w:rPr>
        <w:t xml:space="preserve"> </w:t>
      </w:r>
      <w:proofErr w:type="spellStart"/>
      <w:r>
        <w:rPr>
          <w:rFonts w:ascii="Arial" w:eastAsia="Arial" w:hAnsi="Arial" w:cs="Arial"/>
          <w:spacing w:val="2"/>
          <w:sz w:val="14"/>
          <w:szCs w:val="14"/>
        </w:rPr>
        <w:t>p</w:t>
      </w:r>
      <w:r>
        <w:rPr>
          <w:rFonts w:ascii="Arial" w:eastAsia="Arial" w:hAnsi="Arial" w:cs="Arial"/>
          <w:spacing w:val="-1"/>
          <w:sz w:val="14"/>
          <w:szCs w:val="14"/>
        </w:rPr>
        <w:t>ub</w:t>
      </w:r>
      <w:r>
        <w:rPr>
          <w:rFonts w:ascii="Arial" w:eastAsia="Arial" w:hAnsi="Arial" w:cs="Arial"/>
          <w:sz w:val="14"/>
          <w:szCs w:val="14"/>
        </w:rPr>
        <w:t>li</w:t>
      </w:r>
      <w:r>
        <w:rPr>
          <w:rFonts w:ascii="Arial" w:eastAsia="Arial" w:hAnsi="Arial" w:cs="Arial"/>
          <w:spacing w:val="2"/>
          <w:sz w:val="14"/>
          <w:szCs w:val="14"/>
        </w:rPr>
        <w:t>k</w:t>
      </w:r>
      <w:r>
        <w:rPr>
          <w:rFonts w:ascii="Arial" w:eastAsia="Arial" w:hAnsi="Arial" w:cs="Arial"/>
          <w:spacing w:val="-1"/>
          <w:sz w:val="14"/>
          <w:szCs w:val="14"/>
        </w:rPr>
        <w:t>a</w:t>
      </w:r>
      <w:r>
        <w:rPr>
          <w:rFonts w:ascii="Arial" w:eastAsia="Arial" w:hAnsi="Arial" w:cs="Arial"/>
          <w:sz w:val="14"/>
          <w:szCs w:val="14"/>
        </w:rPr>
        <w:t>si</w:t>
      </w:r>
      <w:proofErr w:type="spellEnd"/>
      <w:r>
        <w:rPr>
          <w:rFonts w:ascii="Arial" w:eastAsia="Arial" w:hAnsi="Arial" w:cs="Arial"/>
          <w:spacing w:val="-5"/>
          <w:sz w:val="14"/>
          <w:szCs w:val="14"/>
        </w:rPr>
        <w:t xml:space="preserve"> </w:t>
      </w:r>
      <w:proofErr w:type="spellStart"/>
      <w:r>
        <w:rPr>
          <w:rFonts w:ascii="Arial" w:eastAsia="Arial" w:hAnsi="Arial" w:cs="Arial"/>
          <w:spacing w:val="2"/>
          <w:sz w:val="14"/>
          <w:szCs w:val="14"/>
        </w:rPr>
        <w:t>x</w:t>
      </w:r>
      <w:r>
        <w:rPr>
          <w:rFonts w:ascii="Arial" w:eastAsia="Arial" w:hAnsi="Arial" w:cs="Arial"/>
          <w:sz w:val="14"/>
          <w:szCs w:val="14"/>
        </w:rPr>
        <w:t>xxx</w:t>
      </w:r>
      <w:proofErr w:type="spellEnd"/>
      <w:r>
        <w:rPr>
          <w:rFonts w:ascii="Arial" w:eastAsia="Arial" w:hAnsi="Arial" w:cs="Arial"/>
          <w:spacing w:val="-1"/>
          <w:sz w:val="14"/>
          <w:szCs w:val="14"/>
        </w:rPr>
        <w:t xml:space="preserve"> 00</w:t>
      </w:r>
      <w:r>
        <w:rPr>
          <w:rFonts w:ascii="Arial" w:eastAsia="Arial" w:hAnsi="Arial" w:cs="Arial"/>
          <w:sz w:val="14"/>
          <w:szCs w:val="14"/>
        </w:rPr>
        <w:t xml:space="preserve">, </w:t>
      </w:r>
      <w:r>
        <w:rPr>
          <w:rFonts w:ascii="Arial" w:eastAsia="Arial" w:hAnsi="Arial" w:cs="Arial"/>
          <w:spacing w:val="-1"/>
          <w:sz w:val="14"/>
          <w:szCs w:val="14"/>
        </w:rPr>
        <w:t>0</w:t>
      </w:r>
      <w:r>
        <w:rPr>
          <w:rFonts w:ascii="Arial" w:eastAsia="Arial" w:hAnsi="Arial" w:cs="Arial"/>
          <w:spacing w:val="2"/>
          <w:sz w:val="14"/>
          <w:szCs w:val="14"/>
        </w:rPr>
        <w:t>0</w:t>
      </w:r>
      <w:r>
        <w:rPr>
          <w:rFonts w:ascii="Arial" w:eastAsia="Arial" w:hAnsi="Arial" w:cs="Arial"/>
          <w:spacing w:val="-1"/>
          <w:sz w:val="14"/>
          <w:szCs w:val="14"/>
        </w:rPr>
        <w:t>00</w:t>
      </w:r>
      <w:r>
        <w:rPr>
          <w:rFonts w:ascii="Arial" w:eastAsia="Arial" w:hAnsi="Arial" w:cs="Arial"/>
          <w:sz w:val="14"/>
          <w:szCs w:val="14"/>
        </w:rPr>
        <w:t>,</w:t>
      </w:r>
      <w:r>
        <w:rPr>
          <w:rFonts w:ascii="Arial" w:eastAsia="Arial" w:hAnsi="Arial" w:cs="Arial"/>
          <w:spacing w:val="-2"/>
          <w:sz w:val="14"/>
          <w:szCs w:val="14"/>
        </w:rPr>
        <w:t xml:space="preserve"> </w:t>
      </w:r>
      <w:proofErr w:type="spellStart"/>
      <w:r>
        <w:rPr>
          <w:rFonts w:ascii="Arial" w:eastAsia="Arial" w:hAnsi="Arial" w:cs="Arial"/>
          <w:sz w:val="14"/>
          <w:szCs w:val="14"/>
        </w:rPr>
        <w:t>t</w:t>
      </w:r>
      <w:r>
        <w:rPr>
          <w:rFonts w:ascii="Arial" w:eastAsia="Arial" w:hAnsi="Arial" w:cs="Arial"/>
          <w:spacing w:val="2"/>
          <w:sz w:val="14"/>
          <w:szCs w:val="14"/>
        </w:rPr>
        <w:t>a</w:t>
      </w:r>
      <w:r>
        <w:rPr>
          <w:rFonts w:ascii="Arial" w:eastAsia="Arial" w:hAnsi="Arial" w:cs="Arial"/>
          <w:spacing w:val="-1"/>
          <w:sz w:val="14"/>
          <w:szCs w:val="14"/>
        </w:rPr>
        <w:t>n</w:t>
      </w:r>
      <w:r>
        <w:rPr>
          <w:rFonts w:ascii="Arial" w:eastAsia="Arial" w:hAnsi="Arial" w:cs="Arial"/>
          <w:spacing w:val="2"/>
          <w:sz w:val="14"/>
          <w:szCs w:val="14"/>
        </w:rPr>
        <w:t>gg</w:t>
      </w:r>
      <w:r>
        <w:rPr>
          <w:rFonts w:ascii="Arial" w:eastAsia="Arial" w:hAnsi="Arial" w:cs="Arial"/>
          <w:spacing w:val="-1"/>
          <w:sz w:val="14"/>
          <w:szCs w:val="14"/>
        </w:rPr>
        <w:t>a</w:t>
      </w:r>
      <w:r>
        <w:rPr>
          <w:rFonts w:ascii="Arial" w:eastAsia="Arial" w:hAnsi="Arial" w:cs="Arial"/>
          <w:sz w:val="14"/>
          <w:szCs w:val="14"/>
        </w:rPr>
        <w:t>l</w:t>
      </w:r>
      <w:proofErr w:type="spellEnd"/>
      <w:r>
        <w:rPr>
          <w:rFonts w:ascii="Arial" w:eastAsia="Arial" w:hAnsi="Arial" w:cs="Arial"/>
          <w:spacing w:val="-5"/>
          <w:sz w:val="14"/>
          <w:szCs w:val="14"/>
        </w:rPr>
        <w:t xml:space="preserve"> </w:t>
      </w:r>
      <w:proofErr w:type="spellStart"/>
      <w:r>
        <w:rPr>
          <w:rFonts w:ascii="Arial" w:eastAsia="Arial" w:hAnsi="Arial" w:cs="Arial"/>
          <w:sz w:val="14"/>
          <w:szCs w:val="14"/>
        </w:rPr>
        <w:t>v</w:t>
      </w:r>
      <w:r>
        <w:rPr>
          <w:rFonts w:ascii="Arial" w:eastAsia="Arial" w:hAnsi="Arial" w:cs="Arial"/>
          <w:spacing w:val="2"/>
          <w:sz w:val="14"/>
          <w:szCs w:val="14"/>
        </w:rPr>
        <w:t>e</w:t>
      </w:r>
      <w:r>
        <w:rPr>
          <w:rFonts w:ascii="Arial" w:eastAsia="Arial" w:hAnsi="Arial" w:cs="Arial"/>
          <w:spacing w:val="-1"/>
          <w:sz w:val="14"/>
          <w:szCs w:val="14"/>
        </w:rPr>
        <w:t>r</w:t>
      </w:r>
      <w:r>
        <w:rPr>
          <w:rFonts w:ascii="Arial" w:eastAsia="Arial" w:hAnsi="Arial" w:cs="Arial"/>
          <w:sz w:val="14"/>
          <w:szCs w:val="14"/>
        </w:rPr>
        <w:t>si</w:t>
      </w:r>
      <w:proofErr w:type="spellEnd"/>
      <w:r>
        <w:rPr>
          <w:rFonts w:ascii="Arial" w:eastAsia="Arial" w:hAnsi="Arial" w:cs="Arial"/>
          <w:spacing w:val="-3"/>
          <w:sz w:val="14"/>
          <w:szCs w:val="14"/>
        </w:rPr>
        <w:t xml:space="preserve"> </w:t>
      </w:r>
      <w:proofErr w:type="spellStart"/>
      <w:r>
        <w:rPr>
          <w:rFonts w:ascii="Arial" w:eastAsia="Arial" w:hAnsi="Arial" w:cs="Arial"/>
          <w:spacing w:val="2"/>
          <w:sz w:val="14"/>
          <w:szCs w:val="14"/>
        </w:rPr>
        <w:t>s</w:t>
      </w:r>
      <w:r>
        <w:rPr>
          <w:rFonts w:ascii="Arial" w:eastAsia="Arial" w:hAnsi="Arial" w:cs="Arial"/>
          <w:spacing w:val="-1"/>
          <w:sz w:val="14"/>
          <w:szCs w:val="14"/>
        </w:rPr>
        <w:t>aa</w:t>
      </w:r>
      <w:r>
        <w:rPr>
          <w:rFonts w:ascii="Arial" w:eastAsia="Arial" w:hAnsi="Arial" w:cs="Arial"/>
          <w:sz w:val="14"/>
          <w:szCs w:val="14"/>
        </w:rPr>
        <w:t>t</w:t>
      </w:r>
      <w:proofErr w:type="spellEnd"/>
      <w:r>
        <w:rPr>
          <w:rFonts w:ascii="Arial" w:eastAsia="Arial" w:hAnsi="Arial" w:cs="Arial"/>
          <w:spacing w:val="-4"/>
          <w:sz w:val="14"/>
          <w:szCs w:val="14"/>
        </w:rPr>
        <w:t xml:space="preserve"> </w:t>
      </w:r>
      <w:proofErr w:type="spellStart"/>
      <w:r>
        <w:rPr>
          <w:rFonts w:ascii="Arial" w:eastAsia="Arial" w:hAnsi="Arial" w:cs="Arial"/>
          <w:spacing w:val="3"/>
          <w:sz w:val="14"/>
          <w:szCs w:val="14"/>
        </w:rPr>
        <w:t>i</w:t>
      </w:r>
      <w:r>
        <w:rPr>
          <w:rFonts w:ascii="Arial" w:eastAsia="Arial" w:hAnsi="Arial" w:cs="Arial"/>
          <w:spacing w:val="-1"/>
          <w:sz w:val="14"/>
          <w:szCs w:val="14"/>
        </w:rPr>
        <w:t>n</w:t>
      </w:r>
      <w:r>
        <w:rPr>
          <w:rFonts w:ascii="Arial" w:eastAsia="Arial" w:hAnsi="Arial" w:cs="Arial"/>
          <w:sz w:val="14"/>
          <w:szCs w:val="14"/>
        </w:rPr>
        <w:t>i</w:t>
      </w:r>
      <w:proofErr w:type="spellEnd"/>
      <w:r>
        <w:rPr>
          <w:rFonts w:ascii="Arial" w:eastAsia="Arial" w:hAnsi="Arial" w:cs="Arial"/>
          <w:spacing w:val="-1"/>
          <w:sz w:val="14"/>
          <w:szCs w:val="14"/>
        </w:rPr>
        <w:t xml:space="preserve"> </w:t>
      </w:r>
      <w:proofErr w:type="spellStart"/>
      <w:r>
        <w:rPr>
          <w:rFonts w:ascii="Arial" w:eastAsia="Arial" w:hAnsi="Arial" w:cs="Arial"/>
          <w:sz w:val="14"/>
          <w:szCs w:val="14"/>
        </w:rPr>
        <w:t>x</w:t>
      </w:r>
      <w:r>
        <w:rPr>
          <w:rFonts w:ascii="Arial" w:eastAsia="Arial" w:hAnsi="Arial" w:cs="Arial"/>
          <w:spacing w:val="2"/>
          <w:sz w:val="14"/>
          <w:szCs w:val="14"/>
        </w:rPr>
        <w:t>x</w:t>
      </w:r>
      <w:r>
        <w:rPr>
          <w:rFonts w:ascii="Arial" w:eastAsia="Arial" w:hAnsi="Arial" w:cs="Arial"/>
          <w:sz w:val="14"/>
          <w:szCs w:val="14"/>
        </w:rPr>
        <w:t>xx</w:t>
      </w:r>
      <w:proofErr w:type="spellEnd"/>
      <w:r>
        <w:rPr>
          <w:rFonts w:ascii="Arial" w:eastAsia="Arial" w:hAnsi="Arial" w:cs="Arial"/>
          <w:spacing w:val="-3"/>
          <w:sz w:val="14"/>
          <w:szCs w:val="14"/>
        </w:rPr>
        <w:t xml:space="preserve"> </w:t>
      </w:r>
      <w:r>
        <w:rPr>
          <w:rFonts w:ascii="Arial" w:eastAsia="Arial" w:hAnsi="Arial" w:cs="Arial"/>
          <w:spacing w:val="1"/>
          <w:sz w:val="14"/>
          <w:szCs w:val="14"/>
        </w:rPr>
        <w:t>0</w:t>
      </w:r>
      <w:r>
        <w:rPr>
          <w:rFonts w:ascii="Arial" w:eastAsia="Arial" w:hAnsi="Arial" w:cs="Arial"/>
          <w:spacing w:val="-1"/>
          <w:sz w:val="14"/>
          <w:szCs w:val="14"/>
        </w:rPr>
        <w:t>0</w:t>
      </w:r>
      <w:r>
        <w:rPr>
          <w:rFonts w:ascii="Arial" w:eastAsia="Arial" w:hAnsi="Arial" w:cs="Arial"/>
          <w:sz w:val="14"/>
          <w:szCs w:val="14"/>
        </w:rPr>
        <w:t xml:space="preserve">, </w:t>
      </w:r>
      <w:r>
        <w:rPr>
          <w:rFonts w:ascii="Arial" w:eastAsia="Arial" w:hAnsi="Arial" w:cs="Arial"/>
          <w:spacing w:val="-1"/>
          <w:sz w:val="14"/>
          <w:szCs w:val="14"/>
        </w:rPr>
        <w:t>0</w:t>
      </w:r>
      <w:r>
        <w:rPr>
          <w:rFonts w:ascii="Arial" w:eastAsia="Arial" w:hAnsi="Arial" w:cs="Arial"/>
          <w:spacing w:val="2"/>
          <w:sz w:val="14"/>
          <w:szCs w:val="14"/>
        </w:rPr>
        <w:t>0</w:t>
      </w:r>
      <w:r>
        <w:rPr>
          <w:rFonts w:ascii="Arial" w:eastAsia="Arial" w:hAnsi="Arial" w:cs="Arial"/>
          <w:spacing w:val="-1"/>
          <w:sz w:val="14"/>
          <w:szCs w:val="14"/>
        </w:rPr>
        <w:t>00</w:t>
      </w:r>
      <w:r>
        <w:rPr>
          <w:rFonts w:ascii="Arial" w:eastAsia="Arial" w:hAnsi="Arial" w:cs="Arial"/>
          <w:sz w:val="14"/>
          <w:szCs w:val="14"/>
        </w:rPr>
        <w:t>.</w:t>
      </w:r>
    </w:p>
    <w:p w14:paraId="39FCCBCE" w14:textId="77777777" w:rsidR="0074025D" w:rsidRDefault="0074025D" w:rsidP="0074025D">
      <w:pPr>
        <w:spacing w:before="8" w:line="100" w:lineRule="exact"/>
        <w:rPr>
          <w:sz w:val="11"/>
          <w:szCs w:val="11"/>
        </w:rPr>
      </w:pPr>
    </w:p>
    <w:p w14:paraId="32236C83" w14:textId="77777777" w:rsidR="0074025D" w:rsidRDefault="0074025D" w:rsidP="0074025D">
      <w:pPr>
        <w:ind w:left="139"/>
        <w:rPr>
          <w:sz w:val="12"/>
          <w:szCs w:val="12"/>
        </w:rPr>
      </w:pPr>
      <w:proofErr w:type="spellStart"/>
      <w:r>
        <w:rPr>
          <w:i/>
          <w:spacing w:val="-1"/>
          <w:sz w:val="12"/>
          <w:szCs w:val="12"/>
        </w:rPr>
        <w:t>N</w:t>
      </w:r>
      <w:r>
        <w:rPr>
          <w:i/>
          <w:sz w:val="12"/>
          <w:szCs w:val="12"/>
        </w:rPr>
        <w:t>omor</w:t>
      </w:r>
      <w:proofErr w:type="spellEnd"/>
      <w:r>
        <w:rPr>
          <w:i/>
          <w:sz w:val="12"/>
          <w:szCs w:val="12"/>
        </w:rPr>
        <w:t xml:space="preserve"> Digital</w:t>
      </w:r>
      <w:r>
        <w:rPr>
          <w:i/>
          <w:spacing w:val="1"/>
          <w:sz w:val="12"/>
          <w:szCs w:val="12"/>
        </w:rPr>
        <w:t xml:space="preserve"> </w:t>
      </w:r>
      <w:r>
        <w:rPr>
          <w:i/>
          <w:sz w:val="12"/>
          <w:szCs w:val="12"/>
        </w:rPr>
        <w:t>Object</w:t>
      </w:r>
      <w:r>
        <w:rPr>
          <w:i/>
          <w:spacing w:val="1"/>
          <w:sz w:val="12"/>
          <w:szCs w:val="12"/>
        </w:rPr>
        <w:t xml:space="preserve"> I</w:t>
      </w:r>
      <w:r>
        <w:rPr>
          <w:i/>
          <w:sz w:val="12"/>
          <w:szCs w:val="12"/>
        </w:rPr>
        <w:t>dentifier 1</w:t>
      </w:r>
      <w:r>
        <w:rPr>
          <w:i/>
          <w:spacing w:val="-2"/>
          <w:sz w:val="12"/>
          <w:szCs w:val="12"/>
        </w:rPr>
        <w:t>0</w:t>
      </w:r>
      <w:r>
        <w:rPr>
          <w:i/>
          <w:spacing w:val="1"/>
          <w:sz w:val="12"/>
          <w:szCs w:val="12"/>
        </w:rPr>
        <w:t>.</w:t>
      </w:r>
      <w:r>
        <w:rPr>
          <w:i/>
          <w:sz w:val="12"/>
          <w:szCs w:val="12"/>
        </w:rPr>
        <w:t>1109/</w:t>
      </w:r>
      <w:proofErr w:type="gramStart"/>
      <w:r>
        <w:rPr>
          <w:i/>
          <w:spacing w:val="1"/>
          <w:sz w:val="12"/>
          <w:szCs w:val="12"/>
        </w:rPr>
        <w:t>A</w:t>
      </w:r>
      <w:r>
        <w:rPr>
          <w:i/>
          <w:spacing w:val="-1"/>
          <w:sz w:val="12"/>
          <w:szCs w:val="12"/>
        </w:rPr>
        <w:t>CC</w:t>
      </w:r>
      <w:r>
        <w:rPr>
          <w:i/>
          <w:spacing w:val="1"/>
          <w:sz w:val="12"/>
          <w:szCs w:val="12"/>
        </w:rPr>
        <w:t>E</w:t>
      </w:r>
      <w:r>
        <w:rPr>
          <w:i/>
          <w:sz w:val="12"/>
          <w:szCs w:val="12"/>
        </w:rPr>
        <w:t>SS</w:t>
      </w:r>
      <w:r>
        <w:rPr>
          <w:i/>
          <w:spacing w:val="-1"/>
          <w:sz w:val="12"/>
          <w:szCs w:val="12"/>
        </w:rPr>
        <w:t>.</w:t>
      </w:r>
      <w:r>
        <w:rPr>
          <w:i/>
          <w:sz w:val="12"/>
          <w:szCs w:val="12"/>
        </w:rPr>
        <w:t>2022</w:t>
      </w:r>
      <w:r>
        <w:rPr>
          <w:i/>
          <w:spacing w:val="1"/>
          <w:sz w:val="12"/>
          <w:szCs w:val="12"/>
        </w:rPr>
        <w:t>.</w:t>
      </w:r>
      <w:r>
        <w:rPr>
          <w:i/>
          <w:sz w:val="12"/>
          <w:szCs w:val="12"/>
        </w:rPr>
        <w:t>Doi</w:t>
      </w:r>
      <w:proofErr w:type="gramEnd"/>
    </w:p>
    <w:p w14:paraId="1406BA6E" w14:textId="77777777" w:rsidR="0074025D" w:rsidRDefault="0074025D" w:rsidP="0074025D">
      <w:pPr>
        <w:spacing w:before="9" w:line="100" w:lineRule="exact"/>
        <w:rPr>
          <w:sz w:val="10"/>
          <w:szCs w:val="10"/>
        </w:rPr>
      </w:pPr>
    </w:p>
    <w:p w14:paraId="612AC375" w14:textId="77777777" w:rsidR="0074025D" w:rsidRDefault="0074025D" w:rsidP="0074025D">
      <w:pPr>
        <w:spacing w:line="200" w:lineRule="exact"/>
      </w:pPr>
    </w:p>
    <w:p w14:paraId="409953DE" w14:textId="77777777" w:rsidR="0074025D" w:rsidRDefault="0074025D" w:rsidP="0074025D">
      <w:pPr>
        <w:spacing w:line="200" w:lineRule="exact"/>
      </w:pPr>
    </w:p>
    <w:p w14:paraId="553348DC" w14:textId="77777777" w:rsidR="0074025D" w:rsidRDefault="0074025D" w:rsidP="0074025D">
      <w:pPr>
        <w:ind w:left="139"/>
        <w:rPr>
          <w:rFonts w:ascii="Arial" w:eastAsia="Arial" w:hAnsi="Arial" w:cs="Arial"/>
          <w:sz w:val="44"/>
          <w:szCs w:val="44"/>
        </w:rPr>
      </w:pPr>
      <w:r>
        <w:rPr>
          <w:rFonts w:ascii="Arial" w:eastAsia="Arial" w:hAnsi="Arial" w:cs="Arial"/>
          <w:b/>
          <w:color w:val="00619B"/>
          <w:sz w:val="44"/>
          <w:szCs w:val="44"/>
        </w:rPr>
        <w:t>RPL “</w:t>
      </w:r>
      <w:proofErr w:type="spellStart"/>
      <w:r>
        <w:rPr>
          <w:rFonts w:ascii="Arial" w:eastAsia="Arial" w:hAnsi="Arial" w:cs="Arial"/>
          <w:b/>
          <w:color w:val="00619B"/>
          <w:sz w:val="44"/>
          <w:szCs w:val="44"/>
        </w:rPr>
        <w:t>Aplikasi</w:t>
      </w:r>
      <w:proofErr w:type="spellEnd"/>
      <w:r>
        <w:rPr>
          <w:rFonts w:ascii="Arial" w:eastAsia="Arial" w:hAnsi="Arial" w:cs="Arial"/>
          <w:b/>
          <w:color w:val="00619B"/>
          <w:sz w:val="44"/>
          <w:szCs w:val="44"/>
        </w:rPr>
        <w:t xml:space="preserve"> </w:t>
      </w:r>
      <w:proofErr w:type="spellStart"/>
      <w:r>
        <w:rPr>
          <w:rFonts w:ascii="Arial" w:eastAsia="Arial" w:hAnsi="Arial" w:cs="Arial"/>
          <w:b/>
          <w:color w:val="00619B"/>
          <w:sz w:val="44"/>
          <w:szCs w:val="44"/>
        </w:rPr>
        <w:t>Sistem</w:t>
      </w:r>
      <w:proofErr w:type="spellEnd"/>
      <w:r>
        <w:rPr>
          <w:rFonts w:ascii="Arial" w:eastAsia="Arial" w:hAnsi="Arial" w:cs="Arial"/>
          <w:b/>
          <w:color w:val="00619B"/>
          <w:sz w:val="44"/>
          <w:szCs w:val="44"/>
        </w:rPr>
        <w:t xml:space="preserve"> </w:t>
      </w:r>
      <w:proofErr w:type="spellStart"/>
      <w:r>
        <w:rPr>
          <w:rFonts w:ascii="Arial" w:eastAsia="Arial" w:hAnsi="Arial" w:cs="Arial"/>
          <w:b/>
          <w:color w:val="00619B"/>
          <w:sz w:val="44"/>
          <w:szCs w:val="44"/>
        </w:rPr>
        <w:t>Laporan</w:t>
      </w:r>
      <w:proofErr w:type="spellEnd"/>
      <w:r>
        <w:rPr>
          <w:rFonts w:ascii="Arial" w:eastAsia="Arial" w:hAnsi="Arial" w:cs="Arial"/>
          <w:b/>
          <w:color w:val="00619B"/>
          <w:sz w:val="44"/>
          <w:szCs w:val="44"/>
        </w:rPr>
        <w:t xml:space="preserve"> </w:t>
      </w:r>
      <w:proofErr w:type="spellStart"/>
      <w:r>
        <w:rPr>
          <w:rFonts w:ascii="Arial" w:eastAsia="Arial" w:hAnsi="Arial" w:cs="Arial"/>
          <w:b/>
          <w:color w:val="00619B"/>
          <w:sz w:val="44"/>
          <w:szCs w:val="44"/>
        </w:rPr>
        <w:t>Komite</w:t>
      </w:r>
      <w:proofErr w:type="spellEnd"/>
      <w:r>
        <w:rPr>
          <w:rFonts w:ascii="Arial" w:eastAsia="Arial" w:hAnsi="Arial" w:cs="Arial"/>
          <w:b/>
          <w:color w:val="00619B"/>
          <w:sz w:val="44"/>
          <w:szCs w:val="44"/>
        </w:rPr>
        <w:t xml:space="preserve"> </w:t>
      </w:r>
      <w:proofErr w:type="spellStart"/>
      <w:r>
        <w:rPr>
          <w:rFonts w:ascii="Arial" w:eastAsia="Arial" w:hAnsi="Arial" w:cs="Arial"/>
          <w:b/>
          <w:color w:val="00619B"/>
          <w:sz w:val="44"/>
          <w:szCs w:val="44"/>
        </w:rPr>
        <w:t>Akademik</w:t>
      </w:r>
      <w:proofErr w:type="spellEnd"/>
      <w:r>
        <w:rPr>
          <w:rFonts w:ascii="Arial" w:eastAsia="Arial" w:hAnsi="Arial" w:cs="Arial"/>
          <w:b/>
          <w:color w:val="00619B"/>
          <w:sz w:val="44"/>
          <w:szCs w:val="44"/>
        </w:rPr>
        <w:t>”</w:t>
      </w:r>
    </w:p>
    <w:p w14:paraId="2B7EF844" w14:textId="77777777" w:rsidR="0074025D" w:rsidRDefault="0074025D" w:rsidP="0074025D">
      <w:pPr>
        <w:spacing w:line="240" w:lineRule="exact"/>
        <w:ind w:left="139"/>
        <w:rPr>
          <w:sz w:val="22"/>
          <w:szCs w:val="22"/>
        </w:rPr>
      </w:pPr>
      <w:proofErr w:type="spellStart"/>
      <w:r>
        <w:rPr>
          <w:b/>
          <w:color w:val="00619B"/>
          <w:spacing w:val="-1"/>
          <w:sz w:val="22"/>
          <w:szCs w:val="22"/>
        </w:rPr>
        <w:t>D</w:t>
      </w:r>
      <w:r>
        <w:rPr>
          <w:b/>
          <w:color w:val="00619B"/>
          <w:sz w:val="22"/>
          <w:szCs w:val="22"/>
        </w:rPr>
        <w:t>os</w:t>
      </w:r>
      <w:r>
        <w:rPr>
          <w:b/>
          <w:color w:val="00619B"/>
          <w:spacing w:val="1"/>
          <w:sz w:val="22"/>
          <w:szCs w:val="22"/>
        </w:rPr>
        <w:t>e</w:t>
      </w:r>
      <w:r>
        <w:rPr>
          <w:b/>
          <w:color w:val="00619B"/>
          <w:sz w:val="22"/>
          <w:szCs w:val="22"/>
        </w:rPr>
        <w:t>n</w:t>
      </w:r>
      <w:proofErr w:type="spellEnd"/>
      <w:r>
        <w:rPr>
          <w:b/>
          <w:color w:val="00619B"/>
          <w:sz w:val="22"/>
          <w:szCs w:val="22"/>
        </w:rPr>
        <w:t xml:space="preserve"> </w:t>
      </w:r>
      <w:proofErr w:type="spellStart"/>
      <w:r>
        <w:rPr>
          <w:b/>
          <w:color w:val="00619B"/>
          <w:spacing w:val="-1"/>
          <w:sz w:val="22"/>
          <w:szCs w:val="22"/>
        </w:rPr>
        <w:t>P</w:t>
      </w:r>
      <w:r>
        <w:rPr>
          <w:b/>
          <w:color w:val="00619B"/>
          <w:sz w:val="22"/>
          <w:szCs w:val="22"/>
        </w:rPr>
        <w:t>eng</w:t>
      </w:r>
      <w:r>
        <w:rPr>
          <w:b/>
          <w:color w:val="00619B"/>
          <w:spacing w:val="-2"/>
          <w:sz w:val="22"/>
          <w:szCs w:val="22"/>
        </w:rPr>
        <w:t>a</w:t>
      </w:r>
      <w:r>
        <w:rPr>
          <w:b/>
          <w:color w:val="00619B"/>
          <w:spacing w:val="1"/>
          <w:sz w:val="22"/>
          <w:szCs w:val="22"/>
        </w:rPr>
        <w:t>m</w:t>
      </w:r>
      <w:r>
        <w:rPr>
          <w:b/>
          <w:color w:val="00619B"/>
          <w:sz w:val="22"/>
          <w:szCs w:val="22"/>
        </w:rPr>
        <w:t>pu</w:t>
      </w:r>
      <w:proofErr w:type="spellEnd"/>
      <w:r>
        <w:rPr>
          <w:b/>
          <w:color w:val="00619B"/>
          <w:sz w:val="22"/>
          <w:szCs w:val="22"/>
        </w:rPr>
        <w:t xml:space="preserve"> “</w:t>
      </w:r>
      <w:proofErr w:type="spellStart"/>
      <w:r>
        <w:rPr>
          <w:b/>
          <w:color w:val="00619B"/>
          <w:spacing w:val="-3"/>
          <w:sz w:val="22"/>
          <w:szCs w:val="22"/>
        </w:rPr>
        <w:t>Achmad</w:t>
      </w:r>
      <w:proofErr w:type="spellEnd"/>
      <w:r>
        <w:rPr>
          <w:b/>
          <w:color w:val="00619B"/>
          <w:spacing w:val="-3"/>
          <w:sz w:val="22"/>
          <w:szCs w:val="22"/>
        </w:rPr>
        <w:t xml:space="preserve"> </w:t>
      </w:r>
      <w:proofErr w:type="spellStart"/>
      <w:r>
        <w:rPr>
          <w:b/>
          <w:color w:val="00619B"/>
          <w:spacing w:val="-3"/>
          <w:sz w:val="22"/>
          <w:szCs w:val="22"/>
        </w:rPr>
        <w:t>Arif</w:t>
      </w:r>
      <w:proofErr w:type="spellEnd"/>
      <w:r>
        <w:rPr>
          <w:b/>
          <w:color w:val="00619B"/>
          <w:spacing w:val="-3"/>
          <w:sz w:val="22"/>
          <w:szCs w:val="22"/>
        </w:rPr>
        <w:t xml:space="preserve"> </w:t>
      </w:r>
      <w:proofErr w:type="spellStart"/>
      <w:r>
        <w:rPr>
          <w:b/>
          <w:color w:val="00619B"/>
          <w:spacing w:val="-3"/>
          <w:sz w:val="22"/>
          <w:szCs w:val="22"/>
        </w:rPr>
        <w:t>Munaji</w:t>
      </w:r>
      <w:proofErr w:type="spellEnd"/>
      <w:r>
        <w:rPr>
          <w:b/>
          <w:color w:val="00619B"/>
          <w:spacing w:val="-3"/>
          <w:sz w:val="22"/>
          <w:szCs w:val="22"/>
        </w:rPr>
        <w:t xml:space="preserve">., S.T., </w:t>
      </w:r>
      <w:proofErr w:type="spellStart"/>
      <w:proofErr w:type="gramStart"/>
      <w:r>
        <w:rPr>
          <w:b/>
          <w:color w:val="00619B"/>
          <w:spacing w:val="-3"/>
          <w:sz w:val="22"/>
          <w:szCs w:val="22"/>
        </w:rPr>
        <w:t>M.Kom</w:t>
      </w:r>
      <w:proofErr w:type="spellEnd"/>
      <w:proofErr w:type="gramEnd"/>
      <w:r>
        <w:rPr>
          <w:b/>
          <w:color w:val="00619B"/>
          <w:sz w:val="22"/>
          <w:szCs w:val="22"/>
        </w:rPr>
        <w:t>”</w:t>
      </w:r>
    </w:p>
    <w:p w14:paraId="41070219" w14:textId="77777777" w:rsidR="0074025D" w:rsidRDefault="0074025D" w:rsidP="0074025D">
      <w:pPr>
        <w:spacing w:line="220" w:lineRule="exact"/>
        <w:ind w:left="139"/>
        <w:rPr>
          <w:rFonts w:ascii="Arial" w:eastAsia="Arial" w:hAnsi="Arial" w:cs="Arial"/>
          <w:sz w:val="13"/>
          <w:szCs w:val="13"/>
        </w:rPr>
      </w:pPr>
      <w:r>
        <w:rPr>
          <w:rFonts w:ascii="Arial" w:eastAsia="Arial" w:hAnsi="Arial" w:cs="Arial"/>
          <w:b/>
        </w:rPr>
        <w:t xml:space="preserve">Raita </w:t>
      </w:r>
      <w:proofErr w:type="spellStart"/>
      <w:r>
        <w:rPr>
          <w:rFonts w:ascii="Arial" w:eastAsia="Arial" w:hAnsi="Arial" w:cs="Arial"/>
          <w:b/>
        </w:rPr>
        <w:t>Rahmatina</w:t>
      </w:r>
      <w:proofErr w:type="spellEnd"/>
      <w:r>
        <w:rPr>
          <w:rFonts w:ascii="Arial" w:eastAsia="Arial" w:hAnsi="Arial" w:cs="Arial"/>
          <w:b/>
          <w:position w:val="7"/>
          <w:sz w:val="13"/>
          <w:szCs w:val="13"/>
        </w:rPr>
        <w:t>1</w:t>
      </w:r>
      <w:r>
        <w:rPr>
          <w:rFonts w:ascii="Arial" w:eastAsia="Arial" w:hAnsi="Arial" w:cs="Arial"/>
          <w:b/>
        </w:rPr>
        <w:t>,</w:t>
      </w:r>
      <w:r>
        <w:rPr>
          <w:rFonts w:ascii="Arial" w:eastAsia="Arial" w:hAnsi="Arial" w:cs="Arial"/>
          <w:b/>
          <w:spacing w:val="-7"/>
        </w:rPr>
        <w:t xml:space="preserve"> </w:t>
      </w:r>
      <w:proofErr w:type="spellStart"/>
      <w:r>
        <w:rPr>
          <w:rFonts w:ascii="Arial" w:eastAsia="Arial" w:hAnsi="Arial" w:cs="Arial"/>
          <w:b/>
        </w:rPr>
        <w:t>Rizky</w:t>
      </w:r>
      <w:proofErr w:type="spellEnd"/>
      <w:r>
        <w:rPr>
          <w:rFonts w:ascii="Arial" w:eastAsia="Arial" w:hAnsi="Arial" w:cs="Arial"/>
          <w:b/>
        </w:rPr>
        <w:t xml:space="preserve"> </w:t>
      </w:r>
      <w:proofErr w:type="spellStart"/>
      <w:r>
        <w:rPr>
          <w:rFonts w:ascii="Arial" w:eastAsia="Arial" w:hAnsi="Arial" w:cs="Arial"/>
          <w:b/>
        </w:rPr>
        <w:t>Saputra</w:t>
      </w:r>
      <w:proofErr w:type="spellEnd"/>
      <w:r>
        <w:rPr>
          <w:rFonts w:ascii="Arial" w:eastAsia="Arial" w:hAnsi="Arial" w:cs="Arial"/>
          <w:b/>
          <w:position w:val="7"/>
          <w:sz w:val="13"/>
          <w:szCs w:val="13"/>
        </w:rPr>
        <w:t>2</w:t>
      </w:r>
      <w:r>
        <w:rPr>
          <w:rFonts w:ascii="Arial" w:eastAsia="Arial" w:hAnsi="Arial" w:cs="Arial"/>
          <w:b/>
        </w:rPr>
        <w:t>,</w:t>
      </w:r>
      <w:r>
        <w:rPr>
          <w:rFonts w:ascii="Arial" w:eastAsia="Arial" w:hAnsi="Arial" w:cs="Arial"/>
          <w:b/>
          <w:spacing w:val="-7"/>
        </w:rPr>
        <w:t xml:space="preserve"> </w:t>
      </w:r>
      <w:r>
        <w:rPr>
          <w:rFonts w:ascii="Arial" w:eastAsia="Arial" w:hAnsi="Arial" w:cs="Arial"/>
          <w:b/>
        </w:rPr>
        <w:t xml:space="preserve">M. </w:t>
      </w:r>
      <w:proofErr w:type="spellStart"/>
      <w:r>
        <w:rPr>
          <w:rFonts w:ascii="Arial" w:eastAsia="Arial" w:hAnsi="Arial" w:cs="Arial"/>
          <w:b/>
        </w:rPr>
        <w:t>Parhan</w:t>
      </w:r>
      <w:proofErr w:type="spellEnd"/>
      <w:r>
        <w:rPr>
          <w:rFonts w:ascii="Arial" w:eastAsia="Arial" w:hAnsi="Arial" w:cs="Arial"/>
          <w:b/>
        </w:rPr>
        <w:t xml:space="preserve"> Susilo</w:t>
      </w:r>
      <w:r>
        <w:rPr>
          <w:rFonts w:ascii="Arial" w:eastAsia="Arial" w:hAnsi="Arial" w:cs="Arial"/>
          <w:b/>
          <w:position w:val="7"/>
          <w:sz w:val="13"/>
          <w:szCs w:val="13"/>
        </w:rPr>
        <w:t>3</w:t>
      </w:r>
    </w:p>
    <w:p w14:paraId="44E8582B" w14:textId="77777777" w:rsidR="0074025D" w:rsidRDefault="0074025D" w:rsidP="0074025D">
      <w:pPr>
        <w:spacing w:line="160" w:lineRule="exact"/>
        <w:ind w:left="139"/>
        <w:rPr>
          <w:sz w:val="16"/>
          <w:szCs w:val="16"/>
        </w:rPr>
      </w:pPr>
      <w:r>
        <w:rPr>
          <w:position w:val="6"/>
          <w:sz w:val="10"/>
          <w:szCs w:val="10"/>
        </w:rPr>
        <w:t>1</w:t>
      </w:r>
      <w:proofErr w:type="spellStart"/>
      <w:r>
        <w:rPr>
          <w:spacing w:val="-3"/>
          <w:sz w:val="16"/>
          <w:szCs w:val="16"/>
        </w:rPr>
        <w:t>I</w:t>
      </w:r>
      <w:r>
        <w:rPr>
          <w:spacing w:val="1"/>
          <w:sz w:val="16"/>
          <w:szCs w:val="16"/>
        </w:rPr>
        <w:t>n</w:t>
      </w:r>
      <w:r>
        <w:rPr>
          <w:sz w:val="16"/>
          <w:szCs w:val="16"/>
        </w:rPr>
        <w:t>s</w:t>
      </w:r>
      <w:r>
        <w:rPr>
          <w:spacing w:val="1"/>
          <w:sz w:val="16"/>
          <w:szCs w:val="16"/>
        </w:rPr>
        <w:t>ti</w:t>
      </w:r>
      <w:r>
        <w:rPr>
          <w:spacing w:val="-1"/>
          <w:sz w:val="16"/>
          <w:szCs w:val="16"/>
        </w:rPr>
        <w:t>t</w:t>
      </w:r>
      <w:r>
        <w:rPr>
          <w:spacing w:val="1"/>
          <w:sz w:val="16"/>
          <w:szCs w:val="16"/>
        </w:rPr>
        <w:t>u</w:t>
      </w:r>
      <w:r>
        <w:rPr>
          <w:sz w:val="16"/>
          <w:szCs w:val="16"/>
        </w:rPr>
        <w:t>t</w:t>
      </w:r>
      <w:proofErr w:type="spellEnd"/>
      <w:r>
        <w:rPr>
          <w:sz w:val="16"/>
          <w:szCs w:val="16"/>
        </w:rPr>
        <w:t xml:space="preserve"> </w:t>
      </w:r>
      <w:proofErr w:type="spellStart"/>
      <w:r>
        <w:rPr>
          <w:sz w:val="16"/>
          <w:szCs w:val="16"/>
        </w:rPr>
        <w:t>T</w:t>
      </w:r>
      <w:r>
        <w:rPr>
          <w:spacing w:val="-2"/>
          <w:sz w:val="16"/>
          <w:szCs w:val="16"/>
        </w:rPr>
        <w:t>e</w:t>
      </w:r>
      <w:r>
        <w:rPr>
          <w:spacing w:val="-1"/>
          <w:sz w:val="16"/>
          <w:szCs w:val="16"/>
        </w:rPr>
        <w:t>k</w:t>
      </w:r>
      <w:r>
        <w:rPr>
          <w:spacing w:val="1"/>
          <w:sz w:val="16"/>
          <w:szCs w:val="16"/>
        </w:rPr>
        <w:t>n</w:t>
      </w:r>
      <w:r>
        <w:rPr>
          <w:spacing w:val="-1"/>
          <w:sz w:val="16"/>
          <w:szCs w:val="16"/>
        </w:rPr>
        <w:t>o</w:t>
      </w:r>
      <w:r>
        <w:rPr>
          <w:spacing w:val="1"/>
          <w:sz w:val="16"/>
          <w:szCs w:val="16"/>
        </w:rPr>
        <w:t>l</w:t>
      </w:r>
      <w:r>
        <w:rPr>
          <w:spacing w:val="-1"/>
          <w:sz w:val="16"/>
          <w:szCs w:val="16"/>
        </w:rPr>
        <w:t>og</w:t>
      </w:r>
      <w:r>
        <w:rPr>
          <w:sz w:val="16"/>
          <w:szCs w:val="16"/>
        </w:rPr>
        <w:t>i</w:t>
      </w:r>
      <w:proofErr w:type="spellEnd"/>
      <w:r>
        <w:rPr>
          <w:spacing w:val="-1"/>
          <w:sz w:val="16"/>
          <w:szCs w:val="16"/>
        </w:rPr>
        <w:t xml:space="preserve"> </w:t>
      </w:r>
      <w:r>
        <w:rPr>
          <w:spacing w:val="1"/>
          <w:sz w:val="16"/>
          <w:szCs w:val="16"/>
        </w:rPr>
        <w:t>d</w:t>
      </w:r>
      <w:r>
        <w:rPr>
          <w:spacing w:val="-2"/>
          <w:sz w:val="16"/>
          <w:szCs w:val="16"/>
        </w:rPr>
        <w:t>a</w:t>
      </w:r>
      <w:r>
        <w:rPr>
          <w:sz w:val="16"/>
          <w:szCs w:val="16"/>
        </w:rPr>
        <w:t>n</w:t>
      </w:r>
      <w:r>
        <w:rPr>
          <w:spacing w:val="2"/>
          <w:sz w:val="16"/>
          <w:szCs w:val="16"/>
        </w:rPr>
        <w:t xml:space="preserve"> </w:t>
      </w:r>
      <w:proofErr w:type="spellStart"/>
      <w:r>
        <w:rPr>
          <w:spacing w:val="-1"/>
          <w:sz w:val="16"/>
          <w:szCs w:val="16"/>
        </w:rPr>
        <w:t>S</w:t>
      </w:r>
      <w:r>
        <w:rPr>
          <w:spacing w:val="-2"/>
          <w:sz w:val="16"/>
          <w:szCs w:val="16"/>
        </w:rPr>
        <w:t>a</w:t>
      </w:r>
      <w:r>
        <w:rPr>
          <w:spacing w:val="1"/>
          <w:sz w:val="16"/>
          <w:szCs w:val="16"/>
        </w:rPr>
        <w:t>in</w:t>
      </w:r>
      <w:r>
        <w:rPr>
          <w:sz w:val="16"/>
          <w:szCs w:val="16"/>
        </w:rPr>
        <w:t>s</w:t>
      </w:r>
      <w:proofErr w:type="spellEnd"/>
      <w:r>
        <w:rPr>
          <w:spacing w:val="-2"/>
          <w:sz w:val="16"/>
          <w:szCs w:val="16"/>
        </w:rPr>
        <w:t xml:space="preserve"> </w:t>
      </w:r>
      <w:proofErr w:type="spellStart"/>
      <w:r>
        <w:rPr>
          <w:spacing w:val="-1"/>
          <w:sz w:val="16"/>
          <w:szCs w:val="16"/>
        </w:rPr>
        <w:t>N</w:t>
      </w:r>
      <w:r>
        <w:rPr>
          <w:spacing w:val="-2"/>
          <w:sz w:val="16"/>
          <w:szCs w:val="16"/>
        </w:rPr>
        <w:t>a</w:t>
      </w:r>
      <w:r>
        <w:rPr>
          <w:spacing w:val="1"/>
          <w:sz w:val="16"/>
          <w:szCs w:val="16"/>
        </w:rPr>
        <w:t>h</w:t>
      </w:r>
      <w:r>
        <w:rPr>
          <w:spacing w:val="-1"/>
          <w:sz w:val="16"/>
          <w:szCs w:val="16"/>
        </w:rPr>
        <w:t>d</w:t>
      </w:r>
      <w:r>
        <w:rPr>
          <w:spacing w:val="1"/>
          <w:sz w:val="16"/>
          <w:szCs w:val="16"/>
        </w:rPr>
        <w:t>l</w:t>
      </w:r>
      <w:r>
        <w:rPr>
          <w:spacing w:val="-2"/>
          <w:sz w:val="16"/>
          <w:szCs w:val="16"/>
        </w:rPr>
        <w:t>a</w:t>
      </w:r>
      <w:r>
        <w:rPr>
          <w:spacing w:val="-1"/>
          <w:sz w:val="16"/>
          <w:szCs w:val="16"/>
        </w:rPr>
        <w:t>t</w:t>
      </w:r>
      <w:r>
        <w:rPr>
          <w:spacing w:val="1"/>
          <w:sz w:val="16"/>
          <w:szCs w:val="16"/>
        </w:rPr>
        <w:t>u</w:t>
      </w:r>
      <w:r>
        <w:rPr>
          <w:sz w:val="16"/>
          <w:szCs w:val="16"/>
        </w:rPr>
        <w:t>l</w:t>
      </w:r>
      <w:proofErr w:type="spellEnd"/>
      <w:r>
        <w:rPr>
          <w:spacing w:val="1"/>
          <w:sz w:val="16"/>
          <w:szCs w:val="16"/>
        </w:rPr>
        <w:t xml:space="preserve"> </w:t>
      </w:r>
      <w:r>
        <w:rPr>
          <w:spacing w:val="-3"/>
          <w:sz w:val="16"/>
          <w:szCs w:val="16"/>
        </w:rPr>
        <w:t>U</w:t>
      </w:r>
      <w:r>
        <w:rPr>
          <w:spacing w:val="1"/>
          <w:sz w:val="16"/>
          <w:szCs w:val="16"/>
        </w:rPr>
        <w:t>l</w:t>
      </w:r>
      <w:r>
        <w:rPr>
          <w:sz w:val="16"/>
          <w:szCs w:val="16"/>
        </w:rPr>
        <w:t>a</w:t>
      </w:r>
      <w:r>
        <w:rPr>
          <w:spacing w:val="-3"/>
          <w:sz w:val="16"/>
          <w:szCs w:val="16"/>
        </w:rPr>
        <w:t>m</w:t>
      </w:r>
      <w:r>
        <w:rPr>
          <w:sz w:val="16"/>
          <w:szCs w:val="16"/>
        </w:rPr>
        <w:t>a</w:t>
      </w:r>
      <w:r>
        <w:rPr>
          <w:spacing w:val="-1"/>
          <w:sz w:val="16"/>
          <w:szCs w:val="16"/>
        </w:rPr>
        <w:t xml:space="preserve"> </w:t>
      </w:r>
      <w:r>
        <w:rPr>
          <w:spacing w:val="1"/>
          <w:sz w:val="16"/>
          <w:szCs w:val="16"/>
        </w:rPr>
        <w:t>K</w:t>
      </w:r>
      <w:r>
        <w:rPr>
          <w:spacing w:val="-2"/>
          <w:sz w:val="16"/>
          <w:szCs w:val="16"/>
        </w:rPr>
        <w:t>a</w:t>
      </w:r>
      <w:r>
        <w:rPr>
          <w:spacing w:val="1"/>
          <w:sz w:val="16"/>
          <w:szCs w:val="16"/>
        </w:rPr>
        <w:t>li</w:t>
      </w:r>
      <w:r>
        <w:rPr>
          <w:spacing w:val="-3"/>
          <w:sz w:val="16"/>
          <w:szCs w:val="16"/>
        </w:rPr>
        <w:t>m</w:t>
      </w:r>
      <w:r>
        <w:rPr>
          <w:spacing w:val="-2"/>
          <w:sz w:val="16"/>
          <w:szCs w:val="16"/>
        </w:rPr>
        <w:t>a</w:t>
      </w:r>
      <w:r>
        <w:rPr>
          <w:spacing w:val="1"/>
          <w:sz w:val="16"/>
          <w:szCs w:val="16"/>
        </w:rPr>
        <w:t>nt</w:t>
      </w:r>
      <w:r>
        <w:rPr>
          <w:spacing w:val="-2"/>
          <w:sz w:val="16"/>
          <w:szCs w:val="16"/>
        </w:rPr>
        <w:t>a</w:t>
      </w:r>
      <w:r>
        <w:rPr>
          <w:sz w:val="16"/>
          <w:szCs w:val="16"/>
        </w:rPr>
        <w:t>n</w:t>
      </w:r>
    </w:p>
    <w:p w14:paraId="208B305B" w14:textId="77777777" w:rsidR="0074025D" w:rsidRDefault="0074025D" w:rsidP="0074025D">
      <w:pPr>
        <w:spacing w:line="160" w:lineRule="exact"/>
        <w:ind w:left="139"/>
        <w:rPr>
          <w:sz w:val="16"/>
          <w:szCs w:val="16"/>
        </w:rPr>
      </w:pPr>
      <w:r>
        <w:rPr>
          <w:position w:val="6"/>
          <w:sz w:val="10"/>
          <w:szCs w:val="10"/>
        </w:rPr>
        <w:t>2</w:t>
      </w:r>
      <w:r>
        <w:rPr>
          <w:sz w:val="16"/>
          <w:szCs w:val="16"/>
        </w:rPr>
        <w:t>T</w:t>
      </w:r>
      <w:r>
        <w:rPr>
          <w:spacing w:val="-2"/>
          <w:sz w:val="16"/>
          <w:szCs w:val="16"/>
        </w:rPr>
        <w:t>e</w:t>
      </w:r>
      <w:r>
        <w:rPr>
          <w:spacing w:val="1"/>
          <w:sz w:val="16"/>
          <w:szCs w:val="16"/>
        </w:rPr>
        <w:t>k</w:t>
      </w:r>
      <w:r>
        <w:rPr>
          <w:spacing w:val="-1"/>
          <w:sz w:val="16"/>
          <w:szCs w:val="16"/>
        </w:rPr>
        <w:t>n</w:t>
      </w:r>
      <w:r>
        <w:rPr>
          <w:spacing w:val="1"/>
          <w:sz w:val="16"/>
          <w:szCs w:val="16"/>
        </w:rPr>
        <w:t>i</w:t>
      </w:r>
      <w:r>
        <w:rPr>
          <w:sz w:val="16"/>
          <w:szCs w:val="16"/>
        </w:rPr>
        <w:t xml:space="preserve">k </w:t>
      </w:r>
      <w:proofErr w:type="spellStart"/>
      <w:r>
        <w:rPr>
          <w:spacing w:val="-1"/>
          <w:sz w:val="16"/>
          <w:szCs w:val="16"/>
        </w:rPr>
        <w:t>K</w:t>
      </w:r>
      <w:r>
        <w:rPr>
          <w:spacing w:val="1"/>
          <w:sz w:val="16"/>
          <w:szCs w:val="16"/>
        </w:rPr>
        <w:t>o</w:t>
      </w:r>
      <w:r>
        <w:rPr>
          <w:spacing w:val="-3"/>
          <w:sz w:val="16"/>
          <w:szCs w:val="16"/>
        </w:rPr>
        <w:t>m</w:t>
      </w:r>
      <w:r>
        <w:rPr>
          <w:spacing w:val="-1"/>
          <w:sz w:val="16"/>
          <w:szCs w:val="16"/>
        </w:rPr>
        <w:t>p</w:t>
      </w:r>
      <w:r>
        <w:rPr>
          <w:spacing w:val="1"/>
          <w:sz w:val="16"/>
          <w:szCs w:val="16"/>
        </w:rPr>
        <w:t>u</w:t>
      </w:r>
      <w:r>
        <w:rPr>
          <w:spacing w:val="-1"/>
          <w:sz w:val="16"/>
          <w:szCs w:val="16"/>
        </w:rPr>
        <w:t>t</w:t>
      </w:r>
      <w:r>
        <w:rPr>
          <w:sz w:val="16"/>
          <w:szCs w:val="16"/>
        </w:rPr>
        <w:t>er</w:t>
      </w:r>
      <w:proofErr w:type="spellEnd"/>
    </w:p>
    <w:p w14:paraId="3CDA8500" w14:textId="35F8E3CE" w:rsidR="0074025D" w:rsidRDefault="0074025D" w:rsidP="0074025D">
      <w:pPr>
        <w:spacing w:before="37"/>
        <w:sectPr w:rsidR="0074025D" w:rsidSect="00471750">
          <w:headerReference w:type="default" r:id="rId9"/>
          <w:footerReference w:type="default" r:id="rId10"/>
          <w:type w:val="continuous"/>
          <w:pgSz w:w="11520" w:h="15660"/>
          <w:pgMar w:top="900" w:right="600" w:bottom="280" w:left="600" w:header="360" w:footer="561" w:gutter="0"/>
          <w:cols w:space="720"/>
        </w:sectPr>
      </w:pPr>
    </w:p>
    <w:p w14:paraId="2C1B59F7" w14:textId="23F8B177" w:rsidR="0074025D" w:rsidRPr="0074025D" w:rsidRDefault="0074025D" w:rsidP="0074025D">
      <w:pPr>
        <w:spacing w:before="37"/>
        <w:rPr>
          <w:rFonts w:ascii="Arial" w:eastAsia="Arial" w:hAnsi="Arial" w:cs="Arial"/>
          <w:b/>
          <w:color w:val="00619B"/>
          <w:sz w:val="18"/>
          <w:szCs w:val="18"/>
        </w:rPr>
        <w:sectPr w:rsidR="0074025D" w:rsidRPr="0074025D" w:rsidSect="00471750">
          <w:headerReference w:type="default" r:id="rId11"/>
          <w:footerReference w:type="default" r:id="rId12"/>
          <w:type w:val="continuous"/>
          <w:pgSz w:w="11520" w:h="15660"/>
          <w:pgMar w:top="900" w:right="600" w:bottom="280" w:left="600" w:header="360" w:footer="561" w:gutter="0"/>
          <w:cols w:space="720"/>
        </w:sectPr>
      </w:pPr>
    </w:p>
    <w:p w14:paraId="263F23F7" w14:textId="7EC239EA" w:rsidR="0074025D" w:rsidRDefault="0074025D" w:rsidP="0020445D">
      <w:pPr>
        <w:spacing w:before="37" w:line="360" w:lineRule="auto"/>
        <w:rPr>
          <w:rFonts w:ascii="Arial" w:eastAsia="Arial" w:hAnsi="Arial" w:cs="Arial"/>
          <w:b/>
          <w:color w:val="00619B"/>
          <w:sz w:val="18"/>
          <w:szCs w:val="18"/>
        </w:rPr>
      </w:pPr>
      <w:r>
        <w:rPr>
          <w:rFonts w:ascii="Arial" w:eastAsia="Arial" w:hAnsi="Arial" w:cs="Arial"/>
          <w:b/>
          <w:color w:val="00619B"/>
          <w:sz w:val="18"/>
          <w:szCs w:val="18"/>
        </w:rPr>
        <w:t xml:space="preserve">I. </w:t>
      </w:r>
      <w:r w:rsidR="002A3F5B">
        <w:rPr>
          <w:rFonts w:ascii="Arial" w:eastAsia="Arial" w:hAnsi="Arial" w:cs="Arial"/>
          <w:b/>
          <w:color w:val="00619B"/>
          <w:sz w:val="18"/>
          <w:szCs w:val="18"/>
        </w:rPr>
        <w:t>PENDAHULUAN</w:t>
      </w:r>
    </w:p>
    <w:p w14:paraId="304BE9D0" w14:textId="49CDBDE4" w:rsidR="00BB613E" w:rsidRDefault="00BB613E" w:rsidP="00342A2C">
      <w:pPr>
        <w:spacing w:before="37" w:line="360" w:lineRule="auto"/>
        <w:ind w:firstLine="567"/>
        <w:jc w:val="both"/>
      </w:pPr>
      <w:r w:rsidRPr="00BB613E">
        <w:rPr>
          <w:lang w:val="id-ID"/>
        </w:rPr>
        <w:t xml:space="preserve">Yayasan </w:t>
      </w:r>
      <w:r w:rsidRPr="00BB613E">
        <w:t xml:space="preserve">Al </w:t>
      </w:r>
      <w:proofErr w:type="spellStart"/>
      <w:r w:rsidRPr="00BB613E">
        <w:t>Ma’arif</w:t>
      </w:r>
      <w:proofErr w:type="spellEnd"/>
      <w:r w:rsidRPr="00BB613E">
        <w:t xml:space="preserve"> </w:t>
      </w:r>
      <w:r w:rsidRPr="00BB613E">
        <w:rPr>
          <w:lang w:val="id-ID"/>
        </w:rPr>
        <w:t>Nahdlatul Ulama (NU) ingin mengembangkan perangkat lunak untuk memudahkan sistem pelaporan keuangan setiap sekola</w:t>
      </w:r>
      <w:r w:rsidR="00625C70">
        <w:rPr>
          <w:lang w:val="id-ID"/>
        </w:rPr>
        <w:t>h</w:t>
      </w:r>
      <w:r w:rsidRPr="00BB613E">
        <w:rPr>
          <w:lang w:val="id-ID"/>
        </w:rPr>
        <w:t>, mulai dari TK, SD, M</w:t>
      </w:r>
      <w:r w:rsidRPr="00BB613E">
        <w:t>IS</w:t>
      </w:r>
      <w:r w:rsidRPr="00BB613E">
        <w:rPr>
          <w:lang w:val="id-ID"/>
        </w:rPr>
        <w:t xml:space="preserve">, SMP, dan SMA yang ada di </w:t>
      </w:r>
      <w:proofErr w:type="spellStart"/>
      <w:r w:rsidRPr="00BB613E">
        <w:t>dalam</w:t>
      </w:r>
      <w:proofErr w:type="spellEnd"/>
      <w:r w:rsidRPr="00BB613E">
        <w:t xml:space="preserve"> </w:t>
      </w:r>
      <w:proofErr w:type="spellStart"/>
      <w:r w:rsidRPr="00BB613E">
        <w:t>naungan</w:t>
      </w:r>
      <w:proofErr w:type="spellEnd"/>
      <w:r w:rsidRPr="00BB613E">
        <w:t xml:space="preserve"> Yayasan Al </w:t>
      </w:r>
      <w:proofErr w:type="spellStart"/>
      <w:r w:rsidRPr="00BB613E">
        <w:t>Ma’arif</w:t>
      </w:r>
      <w:proofErr w:type="spellEnd"/>
      <w:r w:rsidRPr="00BB613E">
        <w:t xml:space="preserve"> NU</w:t>
      </w:r>
      <w:r w:rsidRPr="00BB613E">
        <w:rPr>
          <w:lang w:val="id-ID"/>
        </w:rPr>
        <w:t>.</w:t>
      </w:r>
    </w:p>
    <w:p w14:paraId="6EE3C772" w14:textId="77777777" w:rsidR="00BB613E" w:rsidRPr="00BB613E" w:rsidRDefault="00BB613E" w:rsidP="0020445D">
      <w:pPr>
        <w:spacing w:before="37" w:line="360" w:lineRule="auto"/>
        <w:ind w:firstLine="567"/>
      </w:pPr>
    </w:p>
    <w:p w14:paraId="2623F149" w14:textId="2823D8FA" w:rsidR="0074025D" w:rsidRDefault="0074025D" w:rsidP="0020445D">
      <w:pPr>
        <w:spacing w:before="37" w:line="360" w:lineRule="auto"/>
        <w:rPr>
          <w:rFonts w:ascii="Arial" w:eastAsia="Arial" w:hAnsi="Arial" w:cs="Arial"/>
          <w:b/>
          <w:color w:val="00619B"/>
          <w:sz w:val="18"/>
          <w:szCs w:val="18"/>
        </w:rPr>
      </w:pPr>
      <w:r>
        <w:rPr>
          <w:rFonts w:ascii="Arial" w:eastAsia="Arial" w:hAnsi="Arial" w:cs="Arial"/>
          <w:b/>
          <w:color w:val="00619B"/>
          <w:sz w:val="18"/>
          <w:szCs w:val="18"/>
        </w:rPr>
        <w:t xml:space="preserve">II. </w:t>
      </w:r>
      <w:r w:rsidR="002A3F5B">
        <w:rPr>
          <w:rFonts w:ascii="Arial" w:eastAsia="Arial" w:hAnsi="Arial" w:cs="Arial"/>
          <w:b/>
          <w:color w:val="00619B"/>
          <w:sz w:val="18"/>
          <w:szCs w:val="18"/>
        </w:rPr>
        <w:t>STUDI KASUS</w:t>
      </w:r>
    </w:p>
    <w:p w14:paraId="32050907" w14:textId="58837C30" w:rsidR="00247EC8" w:rsidRPr="00247EC8" w:rsidRDefault="00247EC8" w:rsidP="0020445D">
      <w:pPr>
        <w:spacing w:line="360" w:lineRule="auto"/>
        <w:ind w:firstLine="567"/>
        <w:jc w:val="both"/>
      </w:pPr>
      <w:r w:rsidRPr="00247EC8">
        <w:rPr>
          <w:rFonts w:eastAsiaTheme="minorEastAsia"/>
        </w:rPr>
        <w:t xml:space="preserve">AKS-SIMAKOM 6 </w:t>
      </w:r>
      <w:proofErr w:type="spellStart"/>
      <w:r w:rsidRPr="00247EC8">
        <w:t>adalah</w:t>
      </w:r>
      <w:proofErr w:type="spellEnd"/>
      <w:r w:rsidRPr="00247EC8">
        <w:t xml:space="preserve"> </w:t>
      </w:r>
      <w:proofErr w:type="spellStart"/>
      <w:r w:rsidRPr="00247EC8">
        <w:t>aplikasi</w:t>
      </w:r>
      <w:proofErr w:type="spellEnd"/>
      <w:r w:rsidRPr="00247EC8">
        <w:t xml:space="preserve"> web </w:t>
      </w:r>
      <w:proofErr w:type="spellStart"/>
      <w:r>
        <w:t>aplikasi</w:t>
      </w:r>
      <w:proofErr w:type="spellEnd"/>
      <w:r>
        <w:t xml:space="preserve"> </w:t>
      </w:r>
      <w:proofErr w:type="spellStart"/>
      <w:r>
        <w:t>keuangan</w:t>
      </w:r>
      <w:proofErr w:type="spellEnd"/>
      <w:r>
        <w:t xml:space="preserve"> </w:t>
      </w:r>
      <w:proofErr w:type="spellStart"/>
      <w:r>
        <w:t>sekolah</w:t>
      </w:r>
      <w:proofErr w:type="spellEnd"/>
      <w:r>
        <w:t xml:space="preserve"> yang </w:t>
      </w:r>
      <w:proofErr w:type="spellStart"/>
      <w:r>
        <w:t>mudah</w:t>
      </w:r>
      <w:proofErr w:type="spellEnd"/>
      <w:r>
        <w:t xml:space="preserve"> </w:t>
      </w:r>
      <w:proofErr w:type="spellStart"/>
      <w:r>
        <w:t>digunakan</w:t>
      </w:r>
      <w:proofErr w:type="spellEnd"/>
      <w:r>
        <w:t xml:space="preserve"> </w:t>
      </w:r>
      <w:proofErr w:type="spellStart"/>
      <w:r w:rsidRPr="00247EC8">
        <w:t>untuk</w:t>
      </w:r>
      <w:proofErr w:type="spellEnd"/>
      <w:r w:rsidRPr="00247EC8">
        <w:t xml:space="preserve"> </w:t>
      </w:r>
      <w:proofErr w:type="spellStart"/>
      <w:r w:rsidRPr="00247EC8">
        <w:t>membantu</w:t>
      </w:r>
      <w:proofErr w:type="spellEnd"/>
      <w:r w:rsidRPr="00247EC8">
        <w:t xml:space="preserve"> </w:t>
      </w:r>
      <w:proofErr w:type="spellStart"/>
      <w:r w:rsidRPr="00247EC8">
        <w:t>mengelola</w:t>
      </w:r>
      <w:proofErr w:type="spellEnd"/>
      <w:r w:rsidRPr="00247EC8">
        <w:t xml:space="preserve"> </w:t>
      </w:r>
      <w:proofErr w:type="spellStart"/>
      <w:r w:rsidRPr="00247EC8">
        <w:t>keuangan</w:t>
      </w:r>
      <w:proofErr w:type="spellEnd"/>
      <w:r w:rsidRPr="00247EC8">
        <w:t xml:space="preserve"> </w:t>
      </w:r>
      <w:proofErr w:type="spellStart"/>
      <w:r w:rsidRPr="00247EC8">
        <w:t>dengan</w:t>
      </w:r>
      <w:proofErr w:type="spellEnd"/>
      <w:r w:rsidRPr="00247EC8">
        <w:t xml:space="preserve"> </w:t>
      </w:r>
      <w:proofErr w:type="spellStart"/>
      <w:r w:rsidRPr="00247EC8">
        <w:t>mudah</w:t>
      </w:r>
      <w:proofErr w:type="spellEnd"/>
      <w:r w:rsidRPr="00247EC8">
        <w:t xml:space="preserve"> dan </w:t>
      </w:r>
      <w:proofErr w:type="spellStart"/>
      <w:r w:rsidRPr="00247EC8">
        <w:t>efisien</w:t>
      </w:r>
      <w:proofErr w:type="spellEnd"/>
      <w:r w:rsidRPr="00247EC8">
        <w:t>.</w:t>
      </w:r>
    </w:p>
    <w:p w14:paraId="0638252B" w14:textId="2808CF8D" w:rsidR="00247EC8" w:rsidRPr="00247EC8" w:rsidRDefault="00247EC8" w:rsidP="0055723E">
      <w:pPr>
        <w:pStyle w:val="ListParagraph"/>
        <w:numPr>
          <w:ilvl w:val="0"/>
          <w:numId w:val="2"/>
        </w:numPr>
        <w:spacing w:line="360" w:lineRule="auto"/>
        <w:jc w:val="both"/>
      </w:pPr>
      <w:proofErr w:type="spellStart"/>
      <w:r w:rsidRPr="00247EC8">
        <w:rPr>
          <w:rFonts w:eastAsiaTheme="minorEastAsia"/>
        </w:rPr>
        <w:t>Fitur</w:t>
      </w:r>
      <w:proofErr w:type="spellEnd"/>
      <w:r w:rsidRPr="00247EC8">
        <w:rPr>
          <w:rFonts w:eastAsiaTheme="minorEastAsia"/>
        </w:rPr>
        <w:t xml:space="preserve"> </w:t>
      </w:r>
      <w:proofErr w:type="gramStart"/>
      <w:r w:rsidRPr="00247EC8">
        <w:rPr>
          <w:rFonts w:eastAsiaTheme="minorEastAsia"/>
        </w:rPr>
        <w:t>Utama :</w:t>
      </w:r>
      <w:proofErr w:type="gramEnd"/>
    </w:p>
    <w:p w14:paraId="32F68B02" w14:textId="77777777" w:rsidR="00247EC8" w:rsidRPr="00247EC8" w:rsidRDefault="00247EC8" w:rsidP="0055723E">
      <w:pPr>
        <w:pStyle w:val="ListParagraph"/>
        <w:numPr>
          <w:ilvl w:val="0"/>
          <w:numId w:val="3"/>
        </w:numPr>
        <w:spacing w:line="360" w:lineRule="auto"/>
        <w:jc w:val="both"/>
      </w:pPr>
      <w:proofErr w:type="spellStart"/>
      <w:r w:rsidRPr="00247EC8">
        <w:t>Merekam</w:t>
      </w:r>
      <w:proofErr w:type="spellEnd"/>
      <w:r w:rsidRPr="00247EC8">
        <w:t xml:space="preserve"> </w:t>
      </w:r>
      <w:proofErr w:type="spellStart"/>
      <w:r w:rsidRPr="00247EC8">
        <w:t>pembayaran</w:t>
      </w:r>
      <w:proofErr w:type="spellEnd"/>
      <w:r w:rsidRPr="00247EC8">
        <w:t xml:space="preserve"> </w:t>
      </w:r>
      <w:proofErr w:type="spellStart"/>
      <w:r w:rsidRPr="00247EC8">
        <w:t>siswa</w:t>
      </w:r>
      <w:proofErr w:type="spellEnd"/>
      <w:r w:rsidRPr="00247EC8">
        <w:t xml:space="preserve">, </w:t>
      </w:r>
      <w:proofErr w:type="spellStart"/>
      <w:r w:rsidRPr="00247EC8">
        <w:t>mencetak</w:t>
      </w:r>
      <w:proofErr w:type="spellEnd"/>
      <w:r w:rsidRPr="00247EC8">
        <w:t xml:space="preserve"> </w:t>
      </w:r>
      <w:proofErr w:type="spellStart"/>
      <w:r w:rsidRPr="00247EC8">
        <w:t>kuitansi</w:t>
      </w:r>
      <w:proofErr w:type="spellEnd"/>
      <w:r w:rsidRPr="00247EC8">
        <w:t xml:space="preserve">, dan </w:t>
      </w:r>
      <w:proofErr w:type="spellStart"/>
      <w:r w:rsidRPr="00247EC8">
        <w:t>membuat</w:t>
      </w:r>
      <w:proofErr w:type="spellEnd"/>
      <w:r w:rsidRPr="00247EC8">
        <w:t xml:space="preserve"> </w:t>
      </w:r>
      <w:proofErr w:type="spellStart"/>
      <w:r w:rsidRPr="00247EC8">
        <w:t>laporan</w:t>
      </w:r>
      <w:proofErr w:type="spellEnd"/>
      <w:r w:rsidRPr="00247EC8">
        <w:t xml:space="preserve"> </w:t>
      </w:r>
      <w:proofErr w:type="spellStart"/>
      <w:r w:rsidRPr="00247EC8">
        <w:t>keuangan</w:t>
      </w:r>
      <w:proofErr w:type="spellEnd"/>
      <w:r w:rsidRPr="00247EC8">
        <w:t>.</w:t>
      </w:r>
    </w:p>
    <w:p w14:paraId="373FA1E5" w14:textId="77777777" w:rsidR="00247EC8" w:rsidRPr="00247EC8" w:rsidRDefault="00247EC8" w:rsidP="0055723E">
      <w:pPr>
        <w:pStyle w:val="ListParagraph"/>
        <w:numPr>
          <w:ilvl w:val="0"/>
          <w:numId w:val="3"/>
        </w:numPr>
        <w:spacing w:line="360" w:lineRule="auto"/>
        <w:jc w:val="both"/>
      </w:pPr>
      <w:proofErr w:type="spellStart"/>
      <w:r w:rsidRPr="00247EC8">
        <w:t>Menyusun</w:t>
      </w:r>
      <w:proofErr w:type="spellEnd"/>
      <w:r w:rsidRPr="00247EC8">
        <w:t xml:space="preserve"> RKAS/M, RAPBS/M, dan </w:t>
      </w:r>
      <w:proofErr w:type="spellStart"/>
      <w:r w:rsidRPr="00247EC8">
        <w:t>memonitor</w:t>
      </w:r>
      <w:proofErr w:type="spellEnd"/>
      <w:r w:rsidRPr="00247EC8">
        <w:t xml:space="preserve"> </w:t>
      </w:r>
      <w:proofErr w:type="spellStart"/>
      <w:r w:rsidRPr="00247EC8">
        <w:t>realisasi</w:t>
      </w:r>
      <w:proofErr w:type="spellEnd"/>
      <w:r w:rsidRPr="00247EC8">
        <w:t xml:space="preserve"> </w:t>
      </w:r>
      <w:proofErr w:type="spellStart"/>
      <w:r w:rsidRPr="00247EC8">
        <w:t>anggaran</w:t>
      </w:r>
      <w:proofErr w:type="spellEnd"/>
      <w:r w:rsidRPr="00247EC8">
        <w:t>.</w:t>
      </w:r>
    </w:p>
    <w:p w14:paraId="1F32A3B0" w14:textId="77777777" w:rsidR="00247EC8" w:rsidRPr="00247EC8" w:rsidRDefault="00247EC8" w:rsidP="0055723E">
      <w:pPr>
        <w:pStyle w:val="ListParagraph"/>
        <w:numPr>
          <w:ilvl w:val="0"/>
          <w:numId w:val="3"/>
        </w:numPr>
        <w:spacing w:line="360" w:lineRule="auto"/>
        <w:jc w:val="both"/>
      </w:pPr>
      <w:proofErr w:type="spellStart"/>
      <w:r w:rsidRPr="00247EC8">
        <w:t>Mudah</w:t>
      </w:r>
      <w:proofErr w:type="spellEnd"/>
      <w:r w:rsidRPr="00247EC8">
        <w:t xml:space="preserve"> </w:t>
      </w:r>
      <w:proofErr w:type="spellStart"/>
      <w:r w:rsidRPr="00247EC8">
        <w:t>digunakan</w:t>
      </w:r>
      <w:proofErr w:type="spellEnd"/>
      <w:r w:rsidRPr="00247EC8">
        <w:t xml:space="preserve"> dan </w:t>
      </w:r>
      <w:proofErr w:type="spellStart"/>
      <w:r w:rsidRPr="00247EC8">
        <w:t>dipelajari</w:t>
      </w:r>
      <w:proofErr w:type="spellEnd"/>
      <w:r w:rsidRPr="00247EC8">
        <w:t xml:space="preserve">, </w:t>
      </w:r>
      <w:proofErr w:type="spellStart"/>
      <w:r w:rsidRPr="00247EC8">
        <w:t>bahkan</w:t>
      </w:r>
      <w:proofErr w:type="spellEnd"/>
      <w:r w:rsidRPr="00247EC8">
        <w:t xml:space="preserve"> </w:t>
      </w:r>
      <w:proofErr w:type="spellStart"/>
      <w:r w:rsidRPr="00247EC8">
        <w:t>untuk</w:t>
      </w:r>
      <w:proofErr w:type="spellEnd"/>
      <w:r w:rsidRPr="00247EC8">
        <w:t xml:space="preserve"> </w:t>
      </w:r>
      <w:proofErr w:type="spellStart"/>
      <w:r w:rsidRPr="00247EC8">
        <w:t>pengguna</w:t>
      </w:r>
      <w:proofErr w:type="spellEnd"/>
      <w:r w:rsidRPr="00247EC8">
        <w:t xml:space="preserve"> </w:t>
      </w:r>
      <w:proofErr w:type="spellStart"/>
      <w:r w:rsidRPr="00247EC8">
        <w:t>awam</w:t>
      </w:r>
      <w:proofErr w:type="spellEnd"/>
      <w:r w:rsidRPr="00247EC8">
        <w:t>.</w:t>
      </w:r>
    </w:p>
    <w:p w14:paraId="74BE5413" w14:textId="77777777" w:rsidR="00247EC8" w:rsidRPr="00247EC8" w:rsidRDefault="00247EC8" w:rsidP="0055723E">
      <w:pPr>
        <w:pStyle w:val="ListParagraph"/>
        <w:numPr>
          <w:ilvl w:val="0"/>
          <w:numId w:val="3"/>
        </w:numPr>
        <w:spacing w:line="360" w:lineRule="auto"/>
        <w:jc w:val="both"/>
      </w:pPr>
      <w:proofErr w:type="spellStart"/>
      <w:r w:rsidRPr="00247EC8">
        <w:t>Dapat</w:t>
      </w:r>
      <w:proofErr w:type="spellEnd"/>
      <w:r w:rsidRPr="00247EC8">
        <w:t xml:space="preserve"> </w:t>
      </w:r>
      <w:proofErr w:type="spellStart"/>
      <w:r w:rsidRPr="00247EC8">
        <w:t>digunakan</w:t>
      </w:r>
      <w:proofErr w:type="spellEnd"/>
      <w:r w:rsidRPr="00247EC8">
        <w:t xml:space="preserve"> </w:t>
      </w:r>
      <w:proofErr w:type="spellStart"/>
      <w:r w:rsidRPr="00247EC8">
        <w:t>secara</w:t>
      </w:r>
      <w:proofErr w:type="spellEnd"/>
      <w:r w:rsidRPr="00247EC8">
        <w:t xml:space="preserve"> online </w:t>
      </w:r>
      <w:proofErr w:type="spellStart"/>
      <w:r w:rsidRPr="00247EC8">
        <w:t>maupun</w:t>
      </w:r>
      <w:proofErr w:type="spellEnd"/>
      <w:r w:rsidRPr="00247EC8">
        <w:t xml:space="preserve"> offline.</w:t>
      </w:r>
    </w:p>
    <w:p w14:paraId="44AC657F" w14:textId="77777777" w:rsidR="00247EC8" w:rsidRPr="00247EC8" w:rsidRDefault="00247EC8" w:rsidP="0055723E">
      <w:pPr>
        <w:pStyle w:val="ListParagraph"/>
        <w:numPr>
          <w:ilvl w:val="0"/>
          <w:numId w:val="3"/>
        </w:numPr>
        <w:spacing w:line="360" w:lineRule="auto"/>
        <w:jc w:val="both"/>
      </w:pPr>
      <w:proofErr w:type="spellStart"/>
      <w:r w:rsidRPr="00247EC8">
        <w:t>Mendukung</w:t>
      </w:r>
      <w:proofErr w:type="spellEnd"/>
      <w:r w:rsidRPr="00247EC8">
        <w:t xml:space="preserve"> </w:t>
      </w:r>
      <w:proofErr w:type="spellStart"/>
      <w:r w:rsidRPr="00247EC8">
        <w:t>berbagai</w:t>
      </w:r>
      <w:proofErr w:type="spellEnd"/>
      <w:r w:rsidRPr="00247EC8">
        <w:t xml:space="preserve"> </w:t>
      </w:r>
      <w:proofErr w:type="spellStart"/>
      <w:r w:rsidRPr="00247EC8">
        <w:t>jenis</w:t>
      </w:r>
      <w:proofErr w:type="spellEnd"/>
      <w:r w:rsidRPr="00247EC8">
        <w:t xml:space="preserve"> </w:t>
      </w:r>
      <w:proofErr w:type="spellStart"/>
      <w:r w:rsidRPr="00247EC8">
        <w:t>pembayaran</w:t>
      </w:r>
      <w:proofErr w:type="spellEnd"/>
      <w:r w:rsidRPr="00247EC8">
        <w:t xml:space="preserve"> dan </w:t>
      </w:r>
      <w:proofErr w:type="spellStart"/>
      <w:r w:rsidRPr="00247EC8">
        <w:t>peningkatan</w:t>
      </w:r>
      <w:proofErr w:type="spellEnd"/>
      <w:r w:rsidRPr="00247EC8">
        <w:t xml:space="preserve"> </w:t>
      </w:r>
      <w:proofErr w:type="spellStart"/>
      <w:r w:rsidRPr="00247EC8">
        <w:t>pendidikan</w:t>
      </w:r>
      <w:proofErr w:type="spellEnd"/>
      <w:r w:rsidRPr="00247EC8">
        <w:t>.</w:t>
      </w:r>
    </w:p>
    <w:p w14:paraId="24BE9813" w14:textId="77777777" w:rsidR="00247EC8" w:rsidRPr="00247EC8" w:rsidRDefault="00247EC8" w:rsidP="0055723E">
      <w:pPr>
        <w:pStyle w:val="ListParagraph"/>
        <w:numPr>
          <w:ilvl w:val="0"/>
          <w:numId w:val="3"/>
        </w:numPr>
        <w:spacing w:line="360" w:lineRule="auto"/>
        <w:jc w:val="both"/>
      </w:pPr>
      <w:proofErr w:type="spellStart"/>
      <w:r w:rsidRPr="00247EC8">
        <w:t>Dilengkapi</w:t>
      </w:r>
      <w:proofErr w:type="spellEnd"/>
      <w:r w:rsidRPr="00247EC8">
        <w:t xml:space="preserve"> </w:t>
      </w:r>
      <w:proofErr w:type="spellStart"/>
      <w:r w:rsidRPr="00247EC8">
        <w:t>dengan</w:t>
      </w:r>
      <w:proofErr w:type="spellEnd"/>
      <w:r w:rsidRPr="00247EC8">
        <w:t xml:space="preserve"> </w:t>
      </w:r>
      <w:proofErr w:type="spellStart"/>
      <w:r w:rsidRPr="00247EC8">
        <w:t>berbagai</w:t>
      </w:r>
      <w:proofErr w:type="spellEnd"/>
      <w:r w:rsidRPr="00247EC8">
        <w:t xml:space="preserve"> model </w:t>
      </w:r>
      <w:proofErr w:type="spellStart"/>
      <w:r w:rsidRPr="00247EC8">
        <w:t>kuitansi</w:t>
      </w:r>
      <w:proofErr w:type="spellEnd"/>
      <w:r w:rsidRPr="00247EC8">
        <w:t xml:space="preserve">, </w:t>
      </w:r>
      <w:proofErr w:type="spellStart"/>
      <w:r w:rsidRPr="00247EC8">
        <w:t>sistem</w:t>
      </w:r>
      <w:proofErr w:type="spellEnd"/>
      <w:r w:rsidRPr="00247EC8">
        <w:t xml:space="preserve"> backup-restore, dan </w:t>
      </w:r>
      <w:proofErr w:type="spellStart"/>
      <w:r w:rsidRPr="00247EC8">
        <w:t>notifikasi</w:t>
      </w:r>
      <w:proofErr w:type="spellEnd"/>
      <w:r w:rsidRPr="00247EC8">
        <w:t xml:space="preserve"> WA/Email.</w:t>
      </w:r>
    </w:p>
    <w:p w14:paraId="3EDCC9B3" w14:textId="77777777" w:rsidR="00247EC8" w:rsidRPr="00247EC8" w:rsidRDefault="00247EC8" w:rsidP="0055723E">
      <w:pPr>
        <w:pStyle w:val="ListParagraph"/>
        <w:numPr>
          <w:ilvl w:val="0"/>
          <w:numId w:val="3"/>
        </w:numPr>
        <w:spacing w:line="360" w:lineRule="auto"/>
        <w:jc w:val="both"/>
      </w:pPr>
      <w:proofErr w:type="spellStart"/>
      <w:r w:rsidRPr="00247EC8">
        <w:t>Perbarui</w:t>
      </w:r>
      <w:proofErr w:type="spellEnd"/>
      <w:r w:rsidRPr="00247EC8">
        <w:t xml:space="preserve"> </w:t>
      </w:r>
      <w:proofErr w:type="spellStart"/>
      <w:r w:rsidRPr="00247EC8">
        <w:t>aplikasi</w:t>
      </w:r>
      <w:proofErr w:type="spellEnd"/>
      <w:r w:rsidRPr="00247EC8">
        <w:t xml:space="preserve"> gratis </w:t>
      </w:r>
      <w:proofErr w:type="spellStart"/>
      <w:r w:rsidRPr="00247EC8">
        <w:t>secara</w:t>
      </w:r>
      <w:proofErr w:type="spellEnd"/>
      <w:r w:rsidRPr="00247EC8">
        <w:t xml:space="preserve"> online.</w:t>
      </w:r>
    </w:p>
    <w:p w14:paraId="3732A5BB" w14:textId="77777777" w:rsidR="00247EC8" w:rsidRPr="00247EC8" w:rsidRDefault="00247EC8" w:rsidP="0055723E">
      <w:pPr>
        <w:pStyle w:val="ListParagraph"/>
        <w:numPr>
          <w:ilvl w:val="0"/>
          <w:numId w:val="3"/>
        </w:numPr>
        <w:spacing w:line="360" w:lineRule="auto"/>
        <w:jc w:val="both"/>
      </w:pPr>
      <w:proofErr w:type="spellStart"/>
      <w:r w:rsidRPr="00247EC8">
        <w:t>Tersedia</w:t>
      </w:r>
      <w:proofErr w:type="spellEnd"/>
      <w:r w:rsidRPr="00247EC8">
        <w:t xml:space="preserve"> </w:t>
      </w:r>
      <w:proofErr w:type="spellStart"/>
      <w:r w:rsidRPr="00247EC8">
        <w:t>untuk</w:t>
      </w:r>
      <w:proofErr w:type="spellEnd"/>
      <w:r w:rsidRPr="00247EC8">
        <w:t xml:space="preserve"> PAUD, SD/MI, SMP/MTs, dan SMA/MA.</w:t>
      </w:r>
    </w:p>
    <w:p w14:paraId="2D0CB846" w14:textId="7A7603D4" w:rsidR="00247EC8" w:rsidRPr="00247EC8" w:rsidRDefault="00247EC8" w:rsidP="0055723E">
      <w:pPr>
        <w:pStyle w:val="ListParagraph"/>
        <w:numPr>
          <w:ilvl w:val="0"/>
          <w:numId w:val="2"/>
        </w:numPr>
        <w:spacing w:line="360" w:lineRule="auto"/>
        <w:jc w:val="both"/>
      </w:pPr>
      <w:proofErr w:type="spellStart"/>
      <w:proofErr w:type="gramStart"/>
      <w:r w:rsidRPr="00247EC8">
        <w:rPr>
          <w:rFonts w:eastAsiaTheme="minorEastAsia"/>
        </w:rPr>
        <w:t>Manfaat</w:t>
      </w:r>
      <w:proofErr w:type="spellEnd"/>
      <w:r w:rsidRPr="00247EC8">
        <w:rPr>
          <w:rFonts w:eastAsiaTheme="minorEastAsia"/>
        </w:rPr>
        <w:t xml:space="preserve"> :</w:t>
      </w:r>
      <w:proofErr w:type="gramEnd"/>
    </w:p>
    <w:p w14:paraId="5C0617E4" w14:textId="77777777" w:rsidR="00247EC8" w:rsidRPr="00247EC8" w:rsidRDefault="00247EC8" w:rsidP="0055723E">
      <w:pPr>
        <w:pStyle w:val="ListParagraph"/>
        <w:numPr>
          <w:ilvl w:val="0"/>
          <w:numId w:val="4"/>
        </w:numPr>
        <w:spacing w:line="360" w:lineRule="auto"/>
        <w:jc w:val="both"/>
      </w:pPr>
      <w:proofErr w:type="spellStart"/>
      <w:r w:rsidRPr="00247EC8">
        <w:t>Menghemat</w:t>
      </w:r>
      <w:proofErr w:type="spellEnd"/>
      <w:r w:rsidRPr="00247EC8">
        <w:t xml:space="preserve"> </w:t>
      </w:r>
      <w:proofErr w:type="spellStart"/>
      <w:r w:rsidRPr="00247EC8">
        <w:t>waktu</w:t>
      </w:r>
      <w:proofErr w:type="spellEnd"/>
      <w:r w:rsidRPr="00247EC8">
        <w:t xml:space="preserve"> dan </w:t>
      </w:r>
      <w:proofErr w:type="spellStart"/>
      <w:r w:rsidRPr="00247EC8">
        <w:t>tenaga</w:t>
      </w:r>
      <w:proofErr w:type="spellEnd"/>
      <w:r w:rsidRPr="00247EC8">
        <w:t xml:space="preserve"> </w:t>
      </w:r>
      <w:proofErr w:type="spellStart"/>
      <w:r w:rsidRPr="00247EC8">
        <w:t>dalam</w:t>
      </w:r>
      <w:proofErr w:type="spellEnd"/>
      <w:r w:rsidRPr="00247EC8">
        <w:t xml:space="preserve"> </w:t>
      </w:r>
      <w:proofErr w:type="spellStart"/>
      <w:r w:rsidRPr="00247EC8">
        <w:t>mengelola</w:t>
      </w:r>
      <w:proofErr w:type="spellEnd"/>
      <w:r w:rsidRPr="00247EC8">
        <w:t xml:space="preserve"> </w:t>
      </w:r>
      <w:proofErr w:type="spellStart"/>
      <w:r w:rsidRPr="00247EC8">
        <w:t>keuangan</w:t>
      </w:r>
      <w:proofErr w:type="spellEnd"/>
      <w:r w:rsidRPr="00247EC8">
        <w:t xml:space="preserve"> </w:t>
      </w:r>
      <w:proofErr w:type="spellStart"/>
      <w:r w:rsidRPr="00247EC8">
        <w:t>sekolah</w:t>
      </w:r>
      <w:proofErr w:type="spellEnd"/>
      <w:r w:rsidRPr="00247EC8">
        <w:t>.</w:t>
      </w:r>
    </w:p>
    <w:p w14:paraId="70CF6416" w14:textId="77777777" w:rsidR="00247EC8" w:rsidRPr="00247EC8" w:rsidRDefault="00247EC8" w:rsidP="0055723E">
      <w:pPr>
        <w:pStyle w:val="ListParagraph"/>
        <w:numPr>
          <w:ilvl w:val="0"/>
          <w:numId w:val="4"/>
        </w:numPr>
        <w:spacing w:line="360" w:lineRule="auto"/>
        <w:jc w:val="both"/>
      </w:pPr>
      <w:proofErr w:type="spellStart"/>
      <w:r w:rsidRPr="00247EC8">
        <w:t>Meningkatkan</w:t>
      </w:r>
      <w:proofErr w:type="spellEnd"/>
      <w:r w:rsidRPr="00247EC8">
        <w:t xml:space="preserve"> </w:t>
      </w:r>
      <w:proofErr w:type="spellStart"/>
      <w:r w:rsidRPr="00247EC8">
        <w:t>transparansi</w:t>
      </w:r>
      <w:proofErr w:type="spellEnd"/>
      <w:r w:rsidRPr="00247EC8">
        <w:t xml:space="preserve"> dan </w:t>
      </w:r>
      <w:proofErr w:type="spellStart"/>
      <w:r w:rsidRPr="00247EC8">
        <w:t>akuntabilitas</w:t>
      </w:r>
      <w:proofErr w:type="spellEnd"/>
      <w:r w:rsidRPr="00247EC8">
        <w:t xml:space="preserve"> </w:t>
      </w:r>
      <w:proofErr w:type="spellStart"/>
      <w:r w:rsidRPr="00247EC8">
        <w:t>keuangan</w:t>
      </w:r>
      <w:proofErr w:type="spellEnd"/>
      <w:r w:rsidRPr="00247EC8">
        <w:t xml:space="preserve"> </w:t>
      </w:r>
      <w:proofErr w:type="spellStart"/>
      <w:r w:rsidRPr="00247EC8">
        <w:t>sekolah</w:t>
      </w:r>
      <w:proofErr w:type="spellEnd"/>
      <w:r w:rsidRPr="00247EC8">
        <w:t>.</w:t>
      </w:r>
    </w:p>
    <w:p w14:paraId="5F3F8D29" w14:textId="77777777" w:rsidR="00247EC8" w:rsidRPr="00247EC8" w:rsidRDefault="00247EC8" w:rsidP="0055723E">
      <w:pPr>
        <w:pStyle w:val="ListParagraph"/>
        <w:numPr>
          <w:ilvl w:val="0"/>
          <w:numId w:val="4"/>
        </w:numPr>
        <w:spacing w:line="360" w:lineRule="auto"/>
        <w:jc w:val="both"/>
      </w:pPr>
      <w:proofErr w:type="spellStart"/>
      <w:r w:rsidRPr="00247EC8">
        <w:t>Mempermudah</w:t>
      </w:r>
      <w:proofErr w:type="spellEnd"/>
      <w:r w:rsidRPr="00247EC8">
        <w:t xml:space="preserve"> </w:t>
      </w:r>
      <w:proofErr w:type="spellStart"/>
      <w:r w:rsidRPr="00247EC8">
        <w:t>komunikasi</w:t>
      </w:r>
      <w:proofErr w:type="spellEnd"/>
      <w:r w:rsidRPr="00247EC8">
        <w:t xml:space="preserve"> </w:t>
      </w:r>
      <w:proofErr w:type="spellStart"/>
      <w:r w:rsidRPr="00247EC8">
        <w:t>dengan</w:t>
      </w:r>
      <w:proofErr w:type="spellEnd"/>
      <w:r w:rsidRPr="00247EC8">
        <w:t xml:space="preserve"> orang </w:t>
      </w:r>
      <w:proofErr w:type="spellStart"/>
      <w:r w:rsidRPr="00247EC8">
        <w:t>tua</w:t>
      </w:r>
      <w:proofErr w:type="spellEnd"/>
      <w:r w:rsidRPr="00247EC8">
        <w:t xml:space="preserve"> </w:t>
      </w:r>
      <w:proofErr w:type="spellStart"/>
      <w:r w:rsidRPr="00247EC8">
        <w:t>siswa</w:t>
      </w:r>
      <w:proofErr w:type="spellEnd"/>
      <w:r w:rsidRPr="00247EC8">
        <w:t xml:space="preserve"> </w:t>
      </w:r>
      <w:proofErr w:type="spellStart"/>
      <w:r w:rsidRPr="00247EC8">
        <w:t>terkait</w:t>
      </w:r>
      <w:proofErr w:type="spellEnd"/>
      <w:r w:rsidRPr="00247EC8">
        <w:t xml:space="preserve"> </w:t>
      </w:r>
      <w:proofErr w:type="spellStart"/>
      <w:r w:rsidRPr="00247EC8">
        <w:t>pembayaran</w:t>
      </w:r>
      <w:proofErr w:type="spellEnd"/>
      <w:r w:rsidRPr="00247EC8">
        <w:t>.</w:t>
      </w:r>
    </w:p>
    <w:p w14:paraId="241750C3" w14:textId="77777777" w:rsidR="00247EC8" w:rsidRPr="00247EC8" w:rsidRDefault="00247EC8" w:rsidP="0055723E">
      <w:pPr>
        <w:pStyle w:val="ListParagraph"/>
        <w:numPr>
          <w:ilvl w:val="0"/>
          <w:numId w:val="4"/>
        </w:numPr>
        <w:spacing w:line="360" w:lineRule="auto"/>
        <w:jc w:val="both"/>
      </w:pPr>
      <w:proofErr w:type="spellStart"/>
      <w:r w:rsidRPr="00247EC8">
        <w:t>Membantu</w:t>
      </w:r>
      <w:proofErr w:type="spellEnd"/>
      <w:r w:rsidRPr="00247EC8">
        <w:t xml:space="preserve"> </w:t>
      </w:r>
      <w:proofErr w:type="spellStart"/>
      <w:r w:rsidRPr="00247EC8">
        <w:t>sekolah</w:t>
      </w:r>
      <w:proofErr w:type="spellEnd"/>
      <w:r w:rsidRPr="00247EC8">
        <w:t xml:space="preserve"> </w:t>
      </w:r>
      <w:proofErr w:type="spellStart"/>
      <w:r w:rsidRPr="00247EC8">
        <w:t>dalam</w:t>
      </w:r>
      <w:proofErr w:type="spellEnd"/>
      <w:r w:rsidRPr="00247EC8">
        <w:t xml:space="preserve"> </w:t>
      </w:r>
      <w:proofErr w:type="spellStart"/>
      <w:r w:rsidRPr="00247EC8">
        <w:t>membuat</w:t>
      </w:r>
      <w:proofErr w:type="spellEnd"/>
      <w:r w:rsidRPr="00247EC8">
        <w:t xml:space="preserve"> </w:t>
      </w:r>
      <w:proofErr w:type="spellStart"/>
      <w:r w:rsidRPr="00247EC8">
        <w:t>keputusan</w:t>
      </w:r>
      <w:proofErr w:type="spellEnd"/>
      <w:r w:rsidRPr="00247EC8">
        <w:t xml:space="preserve"> </w:t>
      </w:r>
      <w:proofErr w:type="spellStart"/>
      <w:r w:rsidRPr="00247EC8">
        <w:t>keuangan</w:t>
      </w:r>
      <w:proofErr w:type="spellEnd"/>
      <w:r w:rsidRPr="00247EC8">
        <w:t xml:space="preserve"> yang </w:t>
      </w:r>
      <w:proofErr w:type="spellStart"/>
      <w:r w:rsidRPr="00247EC8">
        <w:t>lebih</w:t>
      </w:r>
      <w:proofErr w:type="spellEnd"/>
      <w:r w:rsidRPr="00247EC8">
        <w:t xml:space="preserve"> </w:t>
      </w:r>
      <w:proofErr w:type="spellStart"/>
      <w:r w:rsidRPr="00247EC8">
        <w:t>baik</w:t>
      </w:r>
      <w:proofErr w:type="spellEnd"/>
      <w:r w:rsidRPr="00247EC8">
        <w:t>.</w:t>
      </w:r>
    </w:p>
    <w:p w14:paraId="215FDDFD" w14:textId="2D820DC6" w:rsidR="0074025D" w:rsidRDefault="0074025D" w:rsidP="0020445D">
      <w:pPr>
        <w:spacing w:before="37" w:line="360" w:lineRule="auto"/>
        <w:ind w:firstLine="567"/>
        <w:jc w:val="both"/>
        <w:rPr>
          <w:rFonts w:ascii="Arial" w:eastAsia="Arial" w:hAnsi="Arial" w:cs="Arial"/>
          <w:b/>
          <w:color w:val="00619B"/>
          <w:sz w:val="18"/>
          <w:szCs w:val="18"/>
        </w:rPr>
      </w:pPr>
    </w:p>
    <w:p w14:paraId="0692BBE3" w14:textId="6FAD53AA" w:rsidR="007A7B62" w:rsidRDefault="0074025D" w:rsidP="0020445D">
      <w:pPr>
        <w:spacing w:before="37" w:line="276" w:lineRule="auto"/>
        <w:jc w:val="both"/>
        <w:rPr>
          <w:rFonts w:ascii="Arial" w:eastAsia="Arial" w:hAnsi="Arial" w:cs="Arial"/>
          <w:b/>
          <w:color w:val="00619B"/>
          <w:sz w:val="18"/>
          <w:szCs w:val="18"/>
        </w:rPr>
      </w:pPr>
      <w:r>
        <w:rPr>
          <w:rFonts w:ascii="Arial" w:eastAsia="Arial" w:hAnsi="Arial" w:cs="Arial"/>
          <w:b/>
          <w:color w:val="00619B"/>
          <w:sz w:val="18"/>
          <w:szCs w:val="18"/>
        </w:rPr>
        <w:t xml:space="preserve">III. </w:t>
      </w:r>
      <w:r w:rsidR="002A3F5B">
        <w:rPr>
          <w:rFonts w:ascii="Arial" w:eastAsia="Arial" w:hAnsi="Arial" w:cs="Arial"/>
          <w:b/>
          <w:color w:val="00619B"/>
          <w:sz w:val="18"/>
          <w:szCs w:val="18"/>
        </w:rPr>
        <w:t>ANALISIS</w:t>
      </w:r>
      <w:r>
        <w:rPr>
          <w:rFonts w:ascii="Arial" w:eastAsia="Arial" w:hAnsi="Arial" w:cs="Arial"/>
          <w:b/>
          <w:color w:val="00619B"/>
          <w:sz w:val="18"/>
          <w:szCs w:val="18"/>
        </w:rPr>
        <w:t xml:space="preserve"> </w:t>
      </w:r>
      <w:r w:rsidR="002A3F5B">
        <w:rPr>
          <w:rFonts w:ascii="Arial" w:eastAsia="Arial" w:hAnsi="Arial" w:cs="Arial"/>
          <w:b/>
          <w:color w:val="00619B"/>
          <w:sz w:val="18"/>
          <w:szCs w:val="18"/>
        </w:rPr>
        <w:t>SPESIFIKASI</w:t>
      </w:r>
      <w:r>
        <w:rPr>
          <w:rFonts w:ascii="Arial" w:eastAsia="Arial" w:hAnsi="Arial" w:cs="Arial"/>
          <w:b/>
          <w:color w:val="00619B"/>
          <w:sz w:val="18"/>
          <w:szCs w:val="18"/>
        </w:rPr>
        <w:t xml:space="preserve"> </w:t>
      </w:r>
      <w:r w:rsidR="002A3F5B">
        <w:rPr>
          <w:rFonts w:ascii="Arial" w:eastAsia="Arial" w:hAnsi="Arial" w:cs="Arial"/>
          <w:b/>
          <w:color w:val="00619B"/>
          <w:sz w:val="18"/>
          <w:szCs w:val="18"/>
        </w:rPr>
        <w:t>APLIKASI</w:t>
      </w:r>
    </w:p>
    <w:p w14:paraId="4C669134" w14:textId="58A93044" w:rsidR="00FA3310" w:rsidRPr="00342A2C" w:rsidRDefault="00FA3310" w:rsidP="0020445D">
      <w:pPr>
        <w:spacing w:line="276" w:lineRule="auto"/>
        <w:jc w:val="both"/>
        <w:rPr>
          <w:rFonts w:eastAsia="Aptos"/>
          <w:b/>
          <w:bCs/>
          <w:color w:val="000000"/>
          <w:kern w:val="24"/>
          <w:lang w:eastAsia="en-ID"/>
        </w:rPr>
      </w:pPr>
      <w:r w:rsidRPr="00FA3310">
        <w:rPr>
          <w:rFonts w:eastAsia="Aptos"/>
          <w:b/>
          <w:bCs/>
          <w:color w:val="000000"/>
          <w:kern w:val="24"/>
          <w:lang w:eastAsia="en-ID"/>
        </w:rPr>
        <w:t>A.</w:t>
      </w:r>
      <w:r>
        <w:rPr>
          <w:rFonts w:eastAsia="Aptos"/>
          <w:color w:val="000000"/>
          <w:kern w:val="24"/>
          <w:lang w:eastAsia="en-ID"/>
        </w:rPr>
        <w:t xml:space="preserve"> </w:t>
      </w:r>
      <w:r w:rsidR="00342A2C">
        <w:rPr>
          <w:rFonts w:eastAsia="Aptos"/>
          <w:b/>
          <w:bCs/>
          <w:color w:val="000000"/>
          <w:kern w:val="24"/>
          <w:lang w:val="id-ID" w:eastAsia="en-ID"/>
        </w:rPr>
        <w:t>K</w:t>
      </w:r>
      <w:r w:rsidRPr="00FA3310">
        <w:rPr>
          <w:rFonts w:eastAsia="Aptos" w:hint="cs"/>
          <w:b/>
          <w:bCs/>
          <w:color w:val="000000"/>
          <w:kern w:val="24"/>
          <w:lang w:val="id-ID" w:eastAsia="en-ID"/>
        </w:rPr>
        <w:t xml:space="preserve">ebutuhan dan </w:t>
      </w:r>
      <w:r w:rsidR="00342A2C">
        <w:rPr>
          <w:rFonts w:eastAsia="Aptos"/>
          <w:b/>
          <w:bCs/>
          <w:color w:val="000000"/>
          <w:kern w:val="24"/>
          <w:lang w:val="id-ID" w:eastAsia="en-ID"/>
        </w:rPr>
        <w:t>T</w:t>
      </w:r>
      <w:r w:rsidRPr="00FA3310">
        <w:rPr>
          <w:rFonts w:eastAsia="Aptos" w:hint="cs"/>
          <w:b/>
          <w:bCs/>
          <w:color w:val="000000"/>
          <w:kern w:val="24"/>
          <w:lang w:val="id-ID" w:eastAsia="en-ID"/>
        </w:rPr>
        <w:t xml:space="preserve">ujuan </w:t>
      </w:r>
      <w:r w:rsidR="00342A2C">
        <w:rPr>
          <w:rFonts w:eastAsia="Aptos"/>
          <w:b/>
          <w:bCs/>
          <w:color w:val="000000"/>
          <w:kern w:val="24"/>
          <w:lang w:val="id-ID" w:eastAsia="en-ID"/>
        </w:rPr>
        <w:t>Aplikasi SLKA</w:t>
      </w:r>
    </w:p>
    <w:p w14:paraId="251B289D" w14:textId="72694AC6" w:rsidR="00BB613E" w:rsidRPr="00BB613E" w:rsidRDefault="00FA3310" w:rsidP="0020445D">
      <w:pPr>
        <w:spacing w:before="200" w:line="360" w:lineRule="auto"/>
        <w:jc w:val="both"/>
        <w:rPr>
          <w:lang w:val="en-ID" w:eastAsia="en-ID"/>
        </w:rPr>
      </w:pPr>
      <w:r>
        <w:rPr>
          <w:rFonts w:eastAsia="Aptos"/>
          <w:color w:val="000000"/>
          <w:kern w:val="24"/>
          <w:lang w:eastAsia="en-ID"/>
        </w:rPr>
        <w:t>1</w:t>
      </w:r>
      <w:r w:rsidR="00BB613E" w:rsidRPr="00BB613E">
        <w:rPr>
          <w:rFonts w:eastAsia="Aptos"/>
          <w:color w:val="000000"/>
          <w:kern w:val="24"/>
          <w:lang w:eastAsia="en-ID"/>
        </w:rPr>
        <w:t xml:space="preserve">. </w:t>
      </w:r>
      <w:r w:rsidR="00BB613E" w:rsidRPr="00BB613E">
        <w:rPr>
          <w:rFonts w:eastAsia="Aptos"/>
          <w:color w:val="000000"/>
          <w:kern w:val="24"/>
          <w:lang w:val="id-ID" w:eastAsia="en-ID"/>
        </w:rPr>
        <w:t xml:space="preserve">Kebutuhan dan Tujuan </w:t>
      </w:r>
      <w:proofErr w:type="spellStart"/>
      <w:r w:rsidR="00BB613E" w:rsidRPr="00BB613E">
        <w:rPr>
          <w:rFonts w:eastAsia="Aptos"/>
          <w:color w:val="000000"/>
          <w:kern w:val="24"/>
          <w:lang w:eastAsia="en-ID"/>
        </w:rPr>
        <w:t>Pembuatan</w:t>
      </w:r>
      <w:proofErr w:type="spellEnd"/>
      <w:r w:rsidR="00BB613E" w:rsidRPr="00BB613E">
        <w:rPr>
          <w:rFonts w:eastAsia="Aptos"/>
          <w:color w:val="000000"/>
          <w:kern w:val="24"/>
          <w:lang w:eastAsia="en-ID"/>
        </w:rPr>
        <w:t xml:space="preserve"> </w:t>
      </w:r>
      <w:proofErr w:type="spellStart"/>
      <w:r w:rsidR="00BB613E" w:rsidRPr="00BB613E">
        <w:rPr>
          <w:rFonts w:eastAsia="Aptos"/>
          <w:color w:val="000000"/>
          <w:kern w:val="24"/>
          <w:lang w:eastAsia="en-ID"/>
        </w:rPr>
        <w:t>Aplikasi</w:t>
      </w:r>
      <w:proofErr w:type="spellEnd"/>
      <w:r w:rsidR="00BB613E" w:rsidRPr="00BB613E">
        <w:rPr>
          <w:rFonts w:eastAsia="Aptos"/>
          <w:color w:val="000000"/>
          <w:kern w:val="24"/>
          <w:lang w:eastAsia="en-ID"/>
        </w:rPr>
        <w:t>.</w:t>
      </w:r>
    </w:p>
    <w:p w14:paraId="1DF1DF96" w14:textId="77777777" w:rsidR="00BB613E" w:rsidRPr="00BB613E" w:rsidRDefault="00BB613E" w:rsidP="0055723E">
      <w:pPr>
        <w:numPr>
          <w:ilvl w:val="0"/>
          <w:numId w:val="5"/>
        </w:numPr>
        <w:spacing w:line="360" w:lineRule="auto"/>
        <w:contextualSpacing/>
        <w:jc w:val="both"/>
        <w:rPr>
          <w:lang w:val="en-ID" w:eastAsia="en-ID"/>
        </w:rPr>
      </w:pPr>
      <w:r w:rsidRPr="00BB613E">
        <w:rPr>
          <w:rFonts w:eastAsia="Aptos"/>
          <w:color w:val="000000"/>
          <w:kern w:val="24"/>
          <w:lang w:val="id-ID" w:eastAsia="en-ID"/>
        </w:rPr>
        <w:t>Meningkatkan efisiensi dan akurasi laporan keuangan</w:t>
      </w:r>
      <w:r w:rsidRPr="00BB613E">
        <w:rPr>
          <w:rFonts w:eastAsia="Aptos"/>
          <w:color w:val="000000"/>
          <w:kern w:val="24"/>
          <w:lang w:eastAsia="en-ID"/>
        </w:rPr>
        <w:t xml:space="preserve"> Yayasan Al </w:t>
      </w:r>
      <w:proofErr w:type="spellStart"/>
      <w:r w:rsidRPr="00BB613E">
        <w:rPr>
          <w:rFonts w:eastAsia="Aptos"/>
          <w:color w:val="000000"/>
          <w:kern w:val="24"/>
          <w:lang w:eastAsia="en-ID"/>
        </w:rPr>
        <w:t>Ma’arif</w:t>
      </w:r>
      <w:proofErr w:type="spellEnd"/>
      <w:r w:rsidRPr="00BB613E">
        <w:rPr>
          <w:rFonts w:eastAsia="Aptos"/>
          <w:color w:val="000000"/>
          <w:kern w:val="24"/>
          <w:lang w:eastAsia="en-ID"/>
        </w:rPr>
        <w:t xml:space="preserve"> NU</w:t>
      </w:r>
      <w:r w:rsidRPr="00BB613E">
        <w:rPr>
          <w:rFonts w:eastAsia="Aptos"/>
          <w:color w:val="000000" w:themeColor="dark1"/>
          <w:kern w:val="24"/>
          <w:lang w:val="id-ID" w:eastAsia="en-ID"/>
        </w:rPr>
        <w:t>.</w:t>
      </w:r>
    </w:p>
    <w:p w14:paraId="26A25AFE" w14:textId="77777777" w:rsidR="00BB613E" w:rsidRDefault="00BB613E" w:rsidP="0055723E">
      <w:pPr>
        <w:numPr>
          <w:ilvl w:val="0"/>
          <w:numId w:val="5"/>
        </w:numPr>
        <w:spacing w:line="360" w:lineRule="auto"/>
        <w:contextualSpacing/>
        <w:jc w:val="both"/>
        <w:rPr>
          <w:lang w:val="en-ID" w:eastAsia="en-ID"/>
        </w:rPr>
      </w:pPr>
      <w:r w:rsidRPr="00BB613E">
        <w:rPr>
          <w:rFonts w:eastAsia="Aptos"/>
          <w:color w:val="000000" w:themeColor="dark1"/>
          <w:kern w:val="24"/>
          <w:lang w:val="id-ID" w:eastAsia="en-ID"/>
        </w:rPr>
        <w:t>Mengurangi biaya operasi</w:t>
      </w:r>
      <w:proofErr w:type="spellStart"/>
      <w:r w:rsidRPr="00BB613E">
        <w:rPr>
          <w:rFonts w:eastAsia="Aptos"/>
          <w:color w:val="000000" w:themeColor="dark1"/>
          <w:kern w:val="24"/>
          <w:lang w:eastAsia="en-ID"/>
        </w:rPr>
        <w:t>onal</w:t>
      </w:r>
      <w:proofErr w:type="spellEnd"/>
      <w:r w:rsidRPr="00BB613E">
        <w:rPr>
          <w:rFonts w:eastAsia="Aptos"/>
          <w:color w:val="000000" w:themeColor="dark1"/>
          <w:kern w:val="24"/>
          <w:lang w:val="id-ID" w:eastAsia="en-ID"/>
        </w:rPr>
        <w:t xml:space="preserve"> Yayasan</w:t>
      </w:r>
      <w:r w:rsidRPr="00BB613E">
        <w:rPr>
          <w:rFonts w:eastAsia="Aptos"/>
          <w:color w:val="000000" w:themeColor="dark1"/>
          <w:kern w:val="24"/>
          <w:lang w:eastAsia="en-ID"/>
        </w:rPr>
        <w:t xml:space="preserve"> </w:t>
      </w:r>
      <w:r w:rsidRPr="00BB613E">
        <w:rPr>
          <w:rFonts w:eastAsia="Aptos"/>
          <w:color w:val="000000"/>
          <w:kern w:val="24"/>
          <w:lang w:eastAsia="en-ID"/>
        </w:rPr>
        <w:t xml:space="preserve">Al </w:t>
      </w:r>
      <w:proofErr w:type="spellStart"/>
      <w:r w:rsidRPr="00BB613E">
        <w:rPr>
          <w:rFonts w:eastAsia="Aptos"/>
          <w:color w:val="000000"/>
          <w:kern w:val="24"/>
          <w:lang w:eastAsia="en-ID"/>
        </w:rPr>
        <w:t>Ma’arif</w:t>
      </w:r>
      <w:proofErr w:type="spellEnd"/>
      <w:r w:rsidRPr="00BB613E">
        <w:rPr>
          <w:rFonts w:eastAsia="Aptos"/>
          <w:color w:val="000000"/>
          <w:kern w:val="24"/>
          <w:lang w:eastAsia="en-ID"/>
        </w:rPr>
        <w:t xml:space="preserve"> NU </w:t>
      </w:r>
      <w:proofErr w:type="spellStart"/>
      <w:r w:rsidRPr="00BB613E">
        <w:rPr>
          <w:rFonts w:eastAsia="Aptos"/>
          <w:color w:val="000000"/>
          <w:kern w:val="24"/>
          <w:lang w:eastAsia="en-ID"/>
        </w:rPr>
        <w:t>seperti</w:t>
      </w:r>
      <w:proofErr w:type="spellEnd"/>
      <w:r w:rsidRPr="00BB613E">
        <w:rPr>
          <w:rFonts w:eastAsia="Aptos"/>
          <w:color w:val="000000" w:themeColor="dark1"/>
          <w:kern w:val="24"/>
          <w:lang w:eastAsia="en-ID"/>
        </w:rPr>
        <w:t xml:space="preserve"> </w:t>
      </w:r>
      <w:r w:rsidRPr="00BB613E">
        <w:rPr>
          <w:rFonts w:eastAsia="Aptos"/>
          <w:color w:val="000000" w:themeColor="dark1"/>
          <w:kern w:val="24"/>
          <w:lang w:val="id-ID" w:eastAsia="en-ID"/>
        </w:rPr>
        <w:t>mengoptimalkan penggunaan kertas berkas laporan dan mengurangi biaya pengeluaran</w:t>
      </w:r>
      <w:r w:rsidRPr="00BB613E">
        <w:rPr>
          <w:rFonts w:eastAsia="Aptos"/>
          <w:color w:val="000000" w:themeColor="dark1"/>
          <w:kern w:val="24"/>
          <w:lang w:eastAsia="en-ID"/>
        </w:rPr>
        <w:t xml:space="preserve"> </w:t>
      </w:r>
      <w:proofErr w:type="spellStart"/>
      <w:r w:rsidRPr="00BB613E">
        <w:rPr>
          <w:rFonts w:eastAsia="Aptos"/>
          <w:color w:val="000000" w:themeColor="dark1"/>
          <w:kern w:val="24"/>
          <w:lang w:eastAsia="en-ID"/>
        </w:rPr>
        <w:t>setiap</w:t>
      </w:r>
      <w:proofErr w:type="spellEnd"/>
      <w:r w:rsidRPr="00BB613E">
        <w:rPr>
          <w:rFonts w:eastAsia="Aptos"/>
          <w:color w:val="000000" w:themeColor="dark1"/>
          <w:kern w:val="24"/>
          <w:lang w:eastAsia="en-ID"/>
        </w:rPr>
        <w:t xml:space="preserve"> </w:t>
      </w:r>
      <w:proofErr w:type="spellStart"/>
      <w:r w:rsidRPr="00BB613E">
        <w:rPr>
          <w:rFonts w:eastAsia="Aptos"/>
          <w:color w:val="000000" w:themeColor="dark1"/>
          <w:kern w:val="24"/>
          <w:lang w:eastAsia="en-ID"/>
        </w:rPr>
        <w:t>sekolahan</w:t>
      </w:r>
      <w:proofErr w:type="spellEnd"/>
      <w:r w:rsidRPr="00BB613E">
        <w:rPr>
          <w:rFonts w:eastAsia="Aptos"/>
          <w:color w:val="000000" w:themeColor="dark1"/>
          <w:kern w:val="24"/>
          <w:lang w:eastAsia="en-ID"/>
        </w:rPr>
        <w:t xml:space="preserve"> yang </w:t>
      </w:r>
      <w:proofErr w:type="spellStart"/>
      <w:r w:rsidRPr="00BB613E">
        <w:rPr>
          <w:rFonts w:eastAsia="Aptos"/>
          <w:color w:val="000000" w:themeColor="dark1"/>
          <w:kern w:val="24"/>
          <w:lang w:eastAsia="en-ID"/>
        </w:rPr>
        <w:t>ada</w:t>
      </w:r>
      <w:proofErr w:type="spellEnd"/>
      <w:r w:rsidRPr="00BB613E">
        <w:rPr>
          <w:rFonts w:eastAsia="Aptos"/>
          <w:color w:val="000000" w:themeColor="dark1"/>
          <w:kern w:val="24"/>
          <w:lang w:eastAsia="en-ID"/>
        </w:rPr>
        <w:t xml:space="preserve"> </w:t>
      </w:r>
      <w:proofErr w:type="spellStart"/>
      <w:r w:rsidRPr="00BB613E">
        <w:rPr>
          <w:rFonts w:eastAsia="Aptos"/>
          <w:color w:val="000000" w:themeColor="dark1"/>
          <w:kern w:val="24"/>
          <w:lang w:eastAsia="en-ID"/>
        </w:rPr>
        <w:t>dalam</w:t>
      </w:r>
      <w:proofErr w:type="spellEnd"/>
      <w:r w:rsidRPr="00BB613E">
        <w:rPr>
          <w:rFonts w:eastAsia="Aptos"/>
          <w:color w:val="000000" w:themeColor="dark1"/>
          <w:kern w:val="24"/>
          <w:lang w:eastAsia="en-ID"/>
        </w:rPr>
        <w:t xml:space="preserve"> </w:t>
      </w:r>
      <w:proofErr w:type="spellStart"/>
      <w:r w:rsidRPr="00BB613E">
        <w:rPr>
          <w:rFonts w:eastAsia="Aptos"/>
          <w:color w:val="000000" w:themeColor="dark1"/>
          <w:kern w:val="24"/>
          <w:lang w:eastAsia="en-ID"/>
        </w:rPr>
        <w:t>naungan</w:t>
      </w:r>
      <w:proofErr w:type="spellEnd"/>
      <w:r w:rsidRPr="00BB613E">
        <w:rPr>
          <w:rFonts w:eastAsia="Aptos"/>
          <w:color w:val="000000" w:themeColor="dark1"/>
          <w:kern w:val="24"/>
          <w:lang w:eastAsia="en-ID"/>
        </w:rPr>
        <w:t xml:space="preserve"> Yayasan </w:t>
      </w:r>
      <w:r w:rsidRPr="00BB613E">
        <w:rPr>
          <w:rFonts w:eastAsia="Aptos"/>
          <w:color w:val="000000"/>
          <w:kern w:val="24"/>
          <w:lang w:eastAsia="en-ID"/>
        </w:rPr>
        <w:t xml:space="preserve">Al </w:t>
      </w:r>
      <w:proofErr w:type="spellStart"/>
      <w:r w:rsidRPr="00BB613E">
        <w:rPr>
          <w:rFonts w:eastAsia="Aptos"/>
          <w:color w:val="000000"/>
          <w:kern w:val="24"/>
          <w:lang w:eastAsia="en-ID"/>
        </w:rPr>
        <w:t>Ma’arif</w:t>
      </w:r>
      <w:proofErr w:type="spellEnd"/>
      <w:r w:rsidRPr="00BB613E">
        <w:rPr>
          <w:rFonts w:eastAsia="Aptos"/>
          <w:color w:val="000000"/>
          <w:kern w:val="24"/>
          <w:lang w:eastAsia="en-ID"/>
        </w:rPr>
        <w:t xml:space="preserve"> NU</w:t>
      </w:r>
      <w:r w:rsidRPr="00BB613E">
        <w:rPr>
          <w:rFonts w:eastAsia="Aptos"/>
          <w:color w:val="000000" w:themeColor="dark1"/>
          <w:kern w:val="24"/>
          <w:lang w:eastAsia="en-ID"/>
        </w:rPr>
        <w:t>.</w:t>
      </w:r>
    </w:p>
    <w:p w14:paraId="630038AA" w14:textId="576F8230" w:rsidR="00BB613E" w:rsidRPr="0020445D" w:rsidRDefault="00BB613E" w:rsidP="0055723E">
      <w:pPr>
        <w:numPr>
          <w:ilvl w:val="0"/>
          <w:numId w:val="5"/>
        </w:numPr>
        <w:spacing w:line="360" w:lineRule="auto"/>
        <w:contextualSpacing/>
        <w:jc w:val="both"/>
        <w:rPr>
          <w:lang w:val="en-ID" w:eastAsia="en-ID"/>
        </w:rPr>
      </w:pPr>
      <w:r w:rsidRPr="00BB613E">
        <w:rPr>
          <w:rFonts w:eastAsia="Aptos"/>
          <w:color w:val="000000" w:themeColor="dark1"/>
          <w:kern w:val="24"/>
          <w:lang w:val="id-ID" w:eastAsia="en-ID"/>
        </w:rPr>
        <w:t xml:space="preserve">Memudahkan proses pelaporan untuk tiap sekolah </w:t>
      </w:r>
      <w:r w:rsidRPr="00BB613E">
        <w:rPr>
          <w:rFonts w:eastAsia="Aptos"/>
          <w:color w:val="000000" w:themeColor="dark1"/>
          <w:kern w:val="24"/>
          <w:lang w:eastAsia="en-ID"/>
        </w:rPr>
        <w:t xml:space="preserve">di </w:t>
      </w:r>
      <w:proofErr w:type="spellStart"/>
      <w:r w:rsidRPr="00BB613E">
        <w:rPr>
          <w:rFonts w:eastAsia="Aptos"/>
          <w:color w:val="000000" w:themeColor="dark1"/>
          <w:kern w:val="24"/>
          <w:lang w:eastAsia="en-ID"/>
        </w:rPr>
        <w:t>bawah</w:t>
      </w:r>
      <w:proofErr w:type="spellEnd"/>
      <w:r w:rsidRPr="00BB613E">
        <w:rPr>
          <w:rFonts w:eastAsia="Aptos"/>
          <w:color w:val="000000" w:themeColor="dark1"/>
          <w:kern w:val="24"/>
          <w:lang w:eastAsia="en-ID"/>
        </w:rPr>
        <w:t xml:space="preserve"> </w:t>
      </w:r>
      <w:proofErr w:type="spellStart"/>
      <w:r w:rsidRPr="00BB613E">
        <w:rPr>
          <w:rFonts w:eastAsia="Aptos"/>
          <w:color w:val="000000" w:themeColor="dark1"/>
          <w:kern w:val="24"/>
          <w:lang w:eastAsia="en-ID"/>
        </w:rPr>
        <w:t>naungan</w:t>
      </w:r>
      <w:proofErr w:type="spellEnd"/>
      <w:r w:rsidRPr="00BB613E">
        <w:rPr>
          <w:rFonts w:eastAsia="Aptos"/>
          <w:color w:val="000000" w:themeColor="dark1"/>
          <w:kern w:val="24"/>
          <w:lang w:eastAsia="en-ID"/>
        </w:rPr>
        <w:t xml:space="preserve"> </w:t>
      </w:r>
      <w:r w:rsidRPr="00BB613E">
        <w:rPr>
          <w:rFonts w:eastAsia="Aptos"/>
          <w:color w:val="000000" w:themeColor="dark1"/>
          <w:kern w:val="24"/>
          <w:lang w:val="id-ID" w:eastAsia="en-ID"/>
        </w:rPr>
        <w:t xml:space="preserve">yayasan </w:t>
      </w:r>
      <w:r w:rsidRPr="00BB613E">
        <w:rPr>
          <w:rFonts w:eastAsia="Aptos"/>
          <w:color w:val="000000"/>
          <w:kern w:val="24"/>
          <w:lang w:eastAsia="en-ID"/>
        </w:rPr>
        <w:t xml:space="preserve">Al </w:t>
      </w:r>
      <w:proofErr w:type="spellStart"/>
      <w:r w:rsidRPr="00BB613E">
        <w:rPr>
          <w:rFonts w:eastAsia="Aptos"/>
          <w:color w:val="000000"/>
          <w:kern w:val="24"/>
          <w:lang w:eastAsia="en-ID"/>
        </w:rPr>
        <w:t>Ma’arif</w:t>
      </w:r>
      <w:proofErr w:type="spellEnd"/>
      <w:r w:rsidRPr="00BB613E">
        <w:rPr>
          <w:rFonts w:eastAsia="Aptos"/>
          <w:color w:val="000000"/>
          <w:kern w:val="24"/>
          <w:lang w:eastAsia="en-ID"/>
        </w:rPr>
        <w:t xml:space="preserve"> NU dan </w:t>
      </w:r>
      <w:r w:rsidRPr="00BB613E">
        <w:rPr>
          <w:rFonts w:eastAsia="Aptos"/>
          <w:color w:val="000000" w:themeColor="dark1"/>
          <w:kern w:val="24"/>
          <w:lang w:val="id-ID" w:eastAsia="en-ID"/>
        </w:rPr>
        <w:t>m</w:t>
      </w:r>
      <w:proofErr w:type="spellStart"/>
      <w:r w:rsidRPr="00BB613E">
        <w:rPr>
          <w:rFonts w:eastAsia="Aptos"/>
          <w:color w:val="000000" w:themeColor="dark1"/>
          <w:kern w:val="24"/>
          <w:lang w:eastAsia="en-ID"/>
        </w:rPr>
        <w:t>em</w:t>
      </w:r>
      <w:proofErr w:type="spellEnd"/>
      <w:r w:rsidRPr="00BB613E">
        <w:rPr>
          <w:rFonts w:eastAsia="Aptos"/>
          <w:color w:val="000000" w:themeColor="dark1"/>
          <w:kern w:val="24"/>
          <w:lang w:val="id-ID" w:eastAsia="en-ID"/>
        </w:rPr>
        <w:t>astikan bahwa laporan keuangan dapat diterima tepat waktu dan memiliki tingkat akurasi.</w:t>
      </w:r>
    </w:p>
    <w:p w14:paraId="6A51F5EC" w14:textId="167A71B8" w:rsidR="00BB613E" w:rsidRPr="00BB613E" w:rsidRDefault="00FA3310" w:rsidP="0020445D">
      <w:pPr>
        <w:spacing w:line="360" w:lineRule="auto"/>
        <w:ind w:left="66"/>
        <w:contextualSpacing/>
        <w:rPr>
          <w:lang w:val="en-ID" w:eastAsia="en-ID"/>
        </w:rPr>
      </w:pPr>
      <w:r>
        <w:rPr>
          <w:lang w:eastAsia="en-ID"/>
        </w:rPr>
        <w:t>2</w:t>
      </w:r>
      <w:r w:rsidR="00BB613E" w:rsidRPr="00BB613E">
        <w:rPr>
          <w:lang w:eastAsia="en-ID"/>
        </w:rPr>
        <w:t>. M</w:t>
      </w:r>
      <w:r w:rsidR="00BB613E" w:rsidRPr="00BB613E">
        <w:rPr>
          <w:lang w:val="id-ID" w:eastAsia="en-ID"/>
        </w:rPr>
        <w:t>etode Pengumpulan Data</w:t>
      </w:r>
      <w:r w:rsidR="00BB613E" w:rsidRPr="00BB613E">
        <w:rPr>
          <w:lang w:eastAsia="en-ID"/>
        </w:rPr>
        <w:t>.</w:t>
      </w:r>
    </w:p>
    <w:p w14:paraId="6554442F" w14:textId="77777777" w:rsidR="00BB613E" w:rsidRPr="00BB613E" w:rsidRDefault="00BB613E" w:rsidP="0055723E">
      <w:pPr>
        <w:numPr>
          <w:ilvl w:val="0"/>
          <w:numId w:val="6"/>
        </w:numPr>
        <w:spacing w:line="360" w:lineRule="auto"/>
        <w:contextualSpacing/>
        <w:jc w:val="both"/>
        <w:rPr>
          <w:lang w:val="en-ID" w:eastAsia="en-ID"/>
        </w:rPr>
      </w:pPr>
      <w:r w:rsidRPr="00BB613E">
        <w:rPr>
          <w:lang w:val="id-ID" w:eastAsia="en-ID"/>
        </w:rPr>
        <w:t>Wawancara dengan para pemangku kepentingan seperti staf yayasan, ketua yayasan, dan perwakilan staf tata usaha tiap sekolah untuk memahami kebutuhan dan tujuan mereka</w:t>
      </w:r>
      <w:r w:rsidRPr="00BB613E">
        <w:rPr>
          <w:lang w:eastAsia="en-ID"/>
        </w:rPr>
        <w:t>.</w:t>
      </w:r>
    </w:p>
    <w:p w14:paraId="68D41C1F" w14:textId="77777777" w:rsidR="00BB613E" w:rsidRDefault="00BB613E" w:rsidP="0055723E">
      <w:pPr>
        <w:numPr>
          <w:ilvl w:val="0"/>
          <w:numId w:val="6"/>
        </w:numPr>
        <w:spacing w:line="360" w:lineRule="auto"/>
        <w:contextualSpacing/>
        <w:jc w:val="both"/>
        <w:rPr>
          <w:lang w:val="en-ID" w:eastAsia="en-ID"/>
        </w:rPr>
      </w:pPr>
      <w:r w:rsidRPr="00BB613E">
        <w:rPr>
          <w:lang w:val="id-ID" w:eastAsia="en-ID"/>
        </w:rPr>
        <w:t>Observasi langsung bagaimana staf yayasan mengelola laporan keuangan untuk mengidentifikasi apa saja yang dapat dioptimalkan dengan perangkat lunak.</w:t>
      </w:r>
    </w:p>
    <w:p w14:paraId="22F1ADE2" w14:textId="3888E159" w:rsidR="00BB613E" w:rsidRDefault="00BB613E" w:rsidP="0055723E">
      <w:pPr>
        <w:numPr>
          <w:ilvl w:val="0"/>
          <w:numId w:val="6"/>
        </w:numPr>
        <w:spacing w:line="360" w:lineRule="auto"/>
        <w:contextualSpacing/>
        <w:jc w:val="both"/>
        <w:rPr>
          <w:lang w:val="en-ID" w:eastAsia="en-ID"/>
        </w:rPr>
      </w:pPr>
      <w:r w:rsidRPr="00BB613E">
        <w:rPr>
          <w:lang w:val="id-ID" w:eastAsia="en-ID"/>
        </w:rPr>
        <w:lastRenderedPageBreak/>
        <w:t>Analisis data berbagai jenis laporan keuangan untuk memahami pola pengeluaran dan pemasukan.</w:t>
      </w:r>
    </w:p>
    <w:p w14:paraId="7639E97F" w14:textId="069BAFC0" w:rsidR="00BB613E" w:rsidRDefault="00BB613E" w:rsidP="0020445D">
      <w:pPr>
        <w:spacing w:line="360" w:lineRule="auto"/>
        <w:ind w:left="426"/>
        <w:contextualSpacing/>
        <w:rPr>
          <w:lang w:val="en-ID" w:eastAsia="en-ID"/>
        </w:rPr>
      </w:pPr>
    </w:p>
    <w:p w14:paraId="16F05269" w14:textId="1B955C10" w:rsidR="000874AF" w:rsidRPr="00003F8F" w:rsidRDefault="000874AF" w:rsidP="0020445D">
      <w:pPr>
        <w:spacing w:line="360" w:lineRule="auto"/>
        <w:contextualSpacing/>
        <w:rPr>
          <w:rFonts w:eastAsia="Aptos"/>
          <w:b/>
          <w:bCs/>
          <w:color w:val="000000"/>
          <w:kern w:val="24"/>
          <w:lang w:val="id-ID" w:eastAsia="en-ID"/>
        </w:rPr>
      </w:pPr>
      <w:bookmarkStart w:id="0" w:name="_Hlk161433896"/>
      <w:r>
        <w:rPr>
          <w:rFonts w:eastAsia="Aptos"/>
          <w:b/>
          <w:bCs/>
          <w:color w:val="000000"/>
          <w:kern w:val="24"/>
          <w:lang w:eastAsia="en-ID"/>
        </w:rPr>
        <w:t>B</w:t>
      </w:r>
      <w:r w:rsidRPr="00FA3310">
        <w:rPr>
          <w:rFonts w:eastAsia="Aptos"/>
          <w:b/>
          <w:bCs/>
          <w:color w:val="000000"/>
          <w:kern w:val="24"/>
          <w:lang w:eastAsia="en-ID"/>
        </w:rPr>
        <w:t>.</w:t>
      </w:r>
      <w:r>
        <w:rPr>
          <w:rFonts w:eastAsia="Aptos"/>
          <w:color w:val="000000"/>
          <w:kern w:val="24"/>
          <w:lang w:eastAsia="en-ID"/>
        </w:rPr>
        <w:t xml:space="preserve"> </w:t>
      </w:r>
      <w:r w:rsidR="00003F8F">
        <w:rPr>
          <w:rFonts w:eastAsia="Aptos"/>
          <w:b/>
          <w:bCs/>
          <w:color w:val="000000"/>
          <w:kern w:val="24"/>
          <w:lang w:val="id-ID" w:eastAsia="en-ID"/>
        </w:rPr>
        <w:t>T</w:t>
      </w:r>
      <w:r w:rsidRPr="000874AF">
        <w:rPr>
          <w:rFonts w:eastAsia="Aptos" w:hint="cs"/>
          <w:b/>
          <w:bCs/>
          <w:color w:val="000000"/>
          <w:kern w:val="24"/>
          <w:lang w:val="id-ID" w:eastAsia="en-ID"/>
        </w:rPr>
        <w:t xml:space="preserve">arget pengguna dan </w:t>
      </w:r>
      <w:r w:rsidR="00003F8F">
        <w:rPr>
          <w:rFonts w:eastAsia="Aptos"/>
          <w:b/>
          <w:bCs/>
          <w:color w:val="000000"/>
          <w:kern w:val="24"/>
          <w:lang w:val="id-ID" w:eastAsia="en-ID"/>
        </w:rPr>
        <w:t>K</w:t>
      </w:r>
      <w:r w:rsidRPr="000874AF">
        <w:rPr>
          <w:rFonts w:eastAsia="Aptos" w:hint="cs"/>
          <w:b/>
          <w:bCs/>
          <w:color w:val="000000"/>
          <w:kern w:val="24"/>
          <w:lang w:val="id-ID" w:eastAsia="en-ID"/>
        </w:rPr>
        <w:t>ebutuhan</w:t>
      </w:r>
      <w:bookmarkEnd w:id="0"/>
      <w:r w:rsidR="00003F8F">
        <w:rPr>
          <w:rFonts w:eastAsia="Aptos"/>
          <w:b/>
          <w:bCs/>
          <w:color w:val="000000"/>
          <w:kern w:val="24"/>
          <w:lang w:val="id-ID" w:eastAsia="en-ID"/>
        </w:rPr>
        <w:t xml:space="preserve"> Aplikasi SLKA</w:t>
      </w:r>
    </w:p>
    <w:p w14:paraId="316E03EE" w14:textId="458A528D" w:rsidR="000874AF" w:rsidRPr="0020445D" w:rsidRDefault="000874AF" w:rsidP="0055723E">
      <w:pPr>
        <w:pStyle w:val="ListParagraph"/>
        <w:numPr>
          <w:ilvl w:val="0"/>
          <w:numId w:val="7"/>
        </w:numPr>
        <w:tabs>
          <w:tab w:val="num" w:pos="851"/>
        </w:tabs>
        <w:spacing w:line="360" w:lineRule="auto"/>
        <w:jc w:val="both"/>
        <w:rPr>
          <w:lang w:val="en-ID" w:eastAsia="en-ID"/>
        </w:rPr>
      </w:pPr>
      <w:r w:rsidRPr="0020445D">
        <w:rPr>
          <w:rFonts w:eastAsia="Aptos"/>
          <w:color w:val="000000" w:themeColor="dark1"/>
          <w:kern w:val="24"/>
          <w:lang w:val="id-ID" w:eastAsia="en-ID"/>
        </w:rPr>
        <w:t>Target utama adalah bendahara sekolah yang akan mengumpulkan data pemasukan dan pengeluaran di setiap semester.</w:t>
      </w:r>
    </w:p>
    <w:p w14:paraId="6499930E" w14:textId="19FF2199" w:rsidR="000874AF" w:rsidRPr="0020445D" w:rsidRDefault="000874AF" w:rsidP="0055723E">
      <w:pPr>
        <w:pStyle w:val="ListParagraph"/>
        <w:numPr>
          <w:ilvl w:val="0"/>
          <w:numId w:val="7"/>
        </w:numPr>
        <w:spacing w:line="360" w:lineRule="auto"/>
        <w:jc w:val="both"/>
        <w:rPr>
          <w:lang w:val="en-ID" w:eastAsia="en-ID"/>
        </w:rPr>
      </w:pPr>
      <w:r w:rsidRPr="0020445D">
        <w:rPr>
          <w:rFonts w:eastAsia="Aptos"/>
          <w:color w:val="000000" w:themeColor="dark1"/>
          <w:kern w:val="24"/>
          <w:lang w:val="id-ID" w:eastAsia="en-ID"/>
        </w:rPr>
        <w:t>Target sekunder adalah staf tata usaha sekolah yang akan memasukkan data keuangan sekolah ke aplikasi SLKA.</w:t>
      </w:r>
    </w:p>
    <w:p w14:paraId="72AB78DE" w14:textId="463E9DF3" w:rsidR="000874AF" w:rsidRPr="0020445D" w:rsidRDefault="000874AF" w:rsidP="0055723E">
      <w:pPr>
        <w:pStyle w:val="ListParagraph"/>
        <w:numPr>
          <w:ilvl w:val="0"/>
          <w:numId w:val="7"/>
        </w:numPr>
        <w:tabs>
          <w:tab w:val="num" w:pos="851"/>
        </w:tabs>
        <w:spacing w:line="360" w:lineRule="auto"/>
        <w:jc w:val="both"/>
        <w:rPr>
          <w:lang w:val="en-ID" w:eastAsia="en-ID"/>
        </w:rPr>
      </w:pPr>
      <w:r w:rsidRPr="0020445D">
        <w:rPr>
          <w:rFonts w:eastAsia="Aptos"/>
          <w:color w:val="000000" w:themeColor="dark1"/>
          <w:kern w:val="24"/>
          <w:lang w:val="id-ID" w:eastAsia="en-ID"/>
        </w:rPr>
        <w:t>Staf tata usaha yayasan : Target tersier adalah staf tata usaha yayasan yang akan menganalisis laporan keuangan tiap sekolah kemudian memberikan validasi jika proses analisis sudah valid.</w:t>
      </w:r>
    </w:p>
    <w:p w14:paraId="6B3E4CBD" w14:textId="77777777" w:rsidR="007A7B62" w:rsidRPr="00FB6DA8" w:rsidRDefault="007A7B62" w:rsidP="0020445D">
      <w:pPr>
        <w:pStyle w:val="ListParagraph"/>
        <w:spacing w:line="360" w:lineRule="auto"/>
        <w:ind w:left="426"/>
        <w:rPr>
          <w:lang w:val="en-ID" w:eastAsia="en-ID"/>
        </w:rPr>
      </w:pPr>
    </w:p>
    <w:p w14:paraId="3A393A5A" w14:textId="217A33D0" w:rsidR="00FB6DA8" w:rsidRPr="00003F8F" w:rsidRDefault="00FB6DA8" w:rsidP="0020445D">
      <w:pPr>
        <w:spacing w:line="360" w:lineRule="auto"/>
        <w:contextualSpacing/>
        <w:rPr>
          <w:rFonts w:eastAsia="Aptos"/>
          <w:b/>
          <w:bCs/>
          <w:color w:val="000000"/>
          <w:kern w:val="24"/>
          <w:lang w:val="id-ID" w:eastAsia="en-ID"/>
        </w:rPr>
      </w:pPr>
      <w:r w:rsidRPr="00FB6DA8">
        <w:rPr>
          <w:rFonts w:eastAsia="Aptos"/>
          <w:b/>
          <w:bCs/>
          <w:color w:val="000000"/>
          <w:kern w:val="24"/>
          <w:lang w:eastAsia="en-ID"/>
        </w:rPr>
        <w:t xml:space="preserve">C. </w:t>
      </w:r>
      <w:r w:rsidR="00003F8F">
        <w:rPr>
          <w:rFonts w:eastAsia="Aptos"/>
          <w:b/>
          <w:bCs/>
          <w:color w:val="000000"/>
          <w:kern w:val="24"/>
          <w:lang w:val="id-ID" w:eastAsia="en-ID"/>
        </w:rPr>
        <w:t>F</w:t>
      </w:r>
      <w:r w:rsidRPr="00FB6DA8">
        <w:rPr>
          <w:rFonts w:eastAsia="Aptos" w:hint="cs"/>
          <w:b/>
          <w:bCs/>
          <w:color w:val="000000"/>
          <w:kern w:val="24"/>
          <w:lang w:val="id-ID" w:eastAsia="en-ID"/>
        </w:rPr>
        <w:t xml:space="preserve">ungsionalitas dan </w:t>
      </w:r>
      <w:r w:rsidR="00003F8F">
        <w:rPr>
          <w:rFonts w:eastAsia="Aptos"/>
          <w:b/>
          <w:bCs/>
          <w:color w:val="000000"/>
          <w:kern w:val="24"/>
          <w:lang w:val="id-ID" w:eastAsia="en-ID"/>
        </w:rPr>
        <w:t>F</w:t>
      </w:r>
      <w:r w:rsidRPr="00FB6DA8">
        <w:rPr>
          <w:rFonts w:eastAsia="Aptos" w:hint="cs"/>
          <w:b/>
          <w:bCs/>
          <w:color w:val="000000"/>
          <w:kern w:val="24"/>
          <w:lang w:val="id-ID" w:eastAsia="en-ID"/>
        </w:rPr>
        <w:t>itur yang</w:t>
      </w:r>
      <w:r w:rsidR="00003F8F">
        <w:rPr>
          <w:rFonts w:eastAsia="Aptos"/>
          <w:b/>
          <w:bCs/>
          <w:color w:val="000000"/>
          <w:kern w:val="24"/>
          <w:lang w:val="id-ID" w:eastAsia="en-ID"/>
        </w:rPr>
        <w:t xml:space="preserve"> D</w:t>
      </w:r>
      <w:r w:rsidRPr="00FB6DA8">
        <w:rPr>
          <w:rFonts w:eastAsia="Aptos" w:hint="cs"/>
          <w:b/>
          <w:bCs/>
          <w:color w:val="000000"/>
          <w:kern w:val="24"/>
          <w:lang w:val="id-ID" w:eastAsia="en-ID"/>
        </w:rPr>
        <w:t>iperlukan</w:t>
      </w:r>
    </w:p>
    <w:p w14:paraId="1B547B53" w14:textId="3D39784D" w:rsidR="00FB6DA8" w:rsidRPr="00FB6DA8" w:rsidRDefault="00FB6DA8" w:rsidP="0020445D">
      <w:pPr>
        <w:spacing w:line="360" w:lineRule="auto"/>
        <w:contextualSpacing/>
        <w:rPr>
          <w:b/>
          <w:bCs/>
          <w:lang w:eastAsia="en-ID"/>
        </w:rPr>
      </w:pPr>
      <w:r>
        <w:rPr>
          <w:rFonts w:eastAsia="Aptos"/>
          <w:color w:val="000000"/>
          <w:kern w:val="24"/>
          <w:lang w:eastAsia="en-ID"/>
        </w:rPr>
        <w:t>1</w:t>
      </w:r>
      <w:r w:rsidRPr="00BB613E">
        <w:rPr>
          <w:rFonts w:eastAsia="Aptos"/>
          <w:color w:val="000000"/>
          <w:kern w:val="24"/>
          <w:lang w:eastAsia="en-ID"/>
        </w:rPr>
        <w:t xml:space="preserve">. </w:t>
      </w:r>
      <w:proofErr w:type="spellStart"/>
      <w:r>
        <w:rPr>
          <w:rFonts w:eastAsia="Aptos"/>
          <w:color w:val="000000"/>
          <w:kern w:val="24"/>
          <w:lang w:eastAsia="en-ID"/>
        </w:rPr>
        <w:t>Fungsionalitas</w:t>
      </w:r>
      <w:proofErr w:type="spellEnd"/>
      <w:r>
        <w:rPr>
          <w:rFonts w:eastAsia="Aptos"/>
          <w:color w:val="000000"/>
          <w:kern w:val="24"/>
          <w:lang w:eastAsia="en-ID"/>
        </w:rPr>
        <w:t>.</w:t>
      </w:r>
    </w:p>
    <w:p w14:paraId="08ABAD01" w14:textId="77777777" w:rsidR="00FB6DA8" w:rsidRPr="00FB6DA8" w:rsidRDefault="00FB6DA8" w:rsidP="0055723E">
      <w:pPr>
        <w:numPr>
          <w:ilvl w:val="0"/>
          <w:numId w:val="8"/>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Pengguna dapat mencari nama sekolah yang sudah terdaftar di aplikasi dan mengetahui riwayat data yang sudah di input</w:t>
      </w:r>
      <w:r w:rsidRPr="00FB6DA8">
        <w:rPr>
          <w:rFonts w:eastAsia="Aptos"/>
          <w:color w:val="000000"/>
          <w:kern w:val="24"/>
          <w:lang w:eastAsia="en-ID"/>
        </w:rPr>
        <w:t>.</w:t>
      </w:r>
    </w:p>
    <w:p w14:paraId="3D18B550" w14:textId="77777777" w:rsidR="00FB6DA8" w:rsidRPr="00FB6DA8" w:rsidRDefault="00FB6DA8" w:rsidP="0055723E">
      <w:pPr>
        <w:numPr>
          <w:ilvl w:val="0"/>
          <w:numId w:val="8"/>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Pengguna dapat mengisi berbagai jenis laporan yang diperlukan yayasan seperti laporan pemasukan (komite, BOS), dan pengeluaran (keperluan, tunjangan guru-guru).</w:t>
      </w:r>
    </w:p>
    <w:p w14:paraId="7A413E88" w14:textId="77777777" w:rsidR="00FB6DA8" w:rsidRDefault="00FB6DA8" w:rsidP="0055723E">
      <w:pPr>
        <w:numPr>
          <w:ilvl w:val="0"/>
          <w:numId w:val="8"/>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Pengguna dapat menginput keseluruhan data keuangan dalam jenis file Excel.</w:t>
      </w:r>
    </w:p>
    <w:p w14:paraId="19A73C66" w14:textId="4BEA1921" w:rsidR="00FB6DA8" w:rsidRPr="0020445D" w:rsidRDefault="00FB6DA8" w:rsidP="0055723E">
      <w:pPr>
        <w:numPr>
          <w:ilvl w:val="0"/>
          <w:numId w:val="8"/>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Pengguna dapat melacak status laporan terkirim, dalam proses validasi, dan tervalidasi</w:t>
      </w:r>
      <w:r w:rsidRPr="00FB6DA8">
        <w:rPr>
          <w:rFonts w:eastAsia="Aptos"/>
          <w:color w:val="000000"/>
          <w:kern w:val="24"/>
          <w:lang w:eastAsia="en-ID"/>
        </w:rPr>
        <w:t>.</w:t>
      </w:r>
    </w:p>
    <w:p w14:paraId="46CCE704" w14:textId="5EDC1C60" w:rsidR="00FB6DA8" w:rsidRDefault="00FB6DA8" w:rsidP="0020445D">
      <w:pPr>
        <w:spacing w:line="360" w:lineRule="auto"/>
        <w:ind w:left="66"/>
        <w:contextualSpacing/>
        <w:rPr>
          <w:rFonts w:eastAsia="Aptos"/>
          <w:color w:val="000000"/>
          <w:kern w:val="24"/>
          <w:lang w:eastAsia="en-ID"/>
        </w:rPr>
      </w:pPr>
      <w:r>
        <w:rPr>
          <w:rFonts w:eastAsia="Aptos"/>
          <w:color w:val="000000"/>
          <w:kern w:val="24"/>
          <w:lang w:eastAsia="en-ID"/>
        </w:rPr>
        <w:t xml:space="preserve">2. </w:t>
      </w:r>
      <w:proofErr w:type="spellStart"/>
      <w:r>
        <w:rPr>
          <w:rFonts w:eastAsia="Aptos"/>
          <w:color w:val="000000"/>
          <w:kern w:val="24"/>
          <w:lang w:eastAsia="en-ID"/>
        </w:rPr>
        <w:t>Fitur</w:t>
      </w:r>
      <w:proofErr w:type="spellEnd"/>
      <w:r>
        <w:rPr>
          <w:rFonts w:eastAsia="Aptos"/>
          <w:color w:val="000000"/>
          <w:kern w:val="24"/>
          <w:lang w:eastAsia="en-ID"/>
        </w:rPr>
        <w:t>.</w:t>
      </w:r>
    </w:p>
    <w:p w14:paraId="1DF93D9A" w14:textId="77777777" w:rsidR="00FB6DA8" w:rsidRPr="00FB6DA8" w:rsidRDefault="00FB6DA8" w:rsidP="0055723E">
      <w:pPr>
        <w:numPr>
          <w:ilvl w:val="0"/>
          <w:numId w:val="9"/>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Pengguna dapat memfilter hasil pencarian berdasarkan berbagai kriteria seperti nama sekolah, semester, dan tahun ajaran</w:t>
      </w:r>
      <w:r w:rsidRPr="00FB6DA8">
        <w:rPr>
          <w:rFonts w:eastAsia="Aptos"/>
          <w:color w:val="000000"/>
          <w:kern w:val="24"/>
          <w:lang w:eastAsia="en-ID"/>
        </w:rPr>
        <w:t>.</w:t>
      </w:r>
    </w:p>
    <w:p w14:paraId="7DBCFA3C" w14:textId="77777777" w:rsidR="00FB6DA8" w:rsidRPr="00FB6DA8" w:rsidRDefault="00FB6DA8" w:rsidP="0055723E">
      <w:pPr>
        <w:numPr>
          <w:ilvl w:val="0"/>
          <w:numId w:val="9"/>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Aplikasi dapat memberikan rekomendasi Format Laporan berdasarkan preferensi yayasan</w:t>
      </w:r>
      <w:r w:rsidRPr="00FB6DA8">
        <w:rPr>
          <w:rFonts w:eastAsia="Aptos"/>
          <w:b/>
          <w:bCs/>
          <w:color w:val="000000"/>
          <w:kern w:val="24"/>
          <w:lang w:eastAsia="en-ID"/>
        </w:rPr>
        <w:t>.</w:t>
      </w:r>
    </w:p>
    <w:p w14:paraId="55D8BFF7" w14:textId="77777777" w:rsidR="00FB6DA8" w:rsidRPr="00FB6DA8" w:rsidRDefault="00FB6DA8" w:rsidP="0055723E">
      <w:pPr>
        <w:numPr>
          <w:ilvl w:val="0"/>
          <w:numId w:val="9"/>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Pengguna dapat melihat hasil laporan yang sudah di input dan dapat mengedit selama masa pengumpulan laporan belum berakhir</w:t>
      </w:r>
    </w:p>
    <w:p w14:paraId="77493D6B" w14:textId="77777777" w:rsidR="00FB6DA8" w:rsidRPr="00FB6DA8" w:rsidRDefault="00FB6DA8" w:rsidP="0055723E">
      <w:pPr>
        <w:numPr>
          <w:ilvl w:val="0"/>
          <w:numId w:val="9"/>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Pengguna dapat berkomunikasi dengan admin aplikasi melalui dialog untuk menanyakan informasi atau mengkonfirmasi keterlambatan laporan</w:t>
      </w:r>
    </w:p>
    <w:p w14:paraId="4353ABAA" w14:textId="77777777" w:rsidR="00FB6DA8" w:rsidRDefault="00FB6DA8" w:rsidP="0055723E">
      <w:pPr>
        <w:numPr>
          <w:ilvl w:val="0"/>
          <w:numId w:val="9"/>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Pengguna dapat melihat riwayat laporan keuangan tiap semester dan tahun ajaran</w:t>
      </w:r>
      <w:r w:rsidRPr="00FB6DA8">
        <w:rPr>
          <w:rFonts w:eastAsia="Aptos"/>
          <w:color w:val="000000"/>
          <w:kern w:val="24"/>
          <w:lang w:eastAsia="en-ID"/>
        </w:rPr>
        <w:t>.</w:t>
      </w:r>
    </w:p>
    <w:p w14:paraId="0260BD1C" w14:textId="285AADDA" w:rsidR="00FB6DA8" w:rsidRPr="00FB6DA8" w:rsidRDefault="00FB6DA8" w:rsidP="0055723E">
      <w:pPr>
        <w:numPr>
          <w:ilvl w:val="0"/>
          <w:numId w:val="9"/>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 xml:space="preserve">Pengguna akan mendapatkan notifikasi dimulai dan berakhirnya masa penginputan atau jika aplikasi sedang </w:t>
      </w:r>
      <w:r w:rsidRPr="00FB6DA8">
        <w:rPr>
          <w:rFonts w:eastAsia="Aptos"/>
          <w:i/>
          <w:iCs/>
          <w:color w:val="000000"/>
          <w:kern w:val="24"/>
          <w:lang w:val="id-ID" w:eastAsia="en-ID"/>
        </w:rPr>
        <w:t>maintenance</w:t>
      </w:r>
      <w:r w:rsidRPr="00FB6DA8">
        <w:rPr>
          <w:rFonts w:eastAsia="Aptos"/>
          <w:i/>
          <w:iCs/>
          <w:color w:val="000000"/>
          <w:kern w:val="24"/>
          <w:lang w:eastAsia="en-ID"/>
        </w:rPr>
        <w:t>.</w:t>
      </w:r>
    </w:p>
    <w:p w14:paraId="435F4A77" w14:textId="39B89D0F" w:rsidR="00FB6DA8" w:rsidRDefault="00FB6DA8" w:rsidP="0020445D">
      <w:pPr>
        <w:spacing w:line="360" w:lineRule="auto"/>
        <w:ind w:left="66"/>
        <w:contextualSpacing/>
        <w:rPr>
          <w:rFonts w:eastAsia="Aptos"/>
          <w:color w:val="000000"/>
          <w:kern w:val="24"/>
          <w:lang w:eastAsia="en-ID"/>
        </w:rPr>
      </w:pPr>
    </w:p>
    <w:p w14:paraId="7A6E1C84" w14:textId="343F4F3B" w:rsidR="00FB6DA8" w:rsidRDefault="00FB6DA8" w:rsidP="0020445D">
      <w:pPr>
        <w:spacing w:line="360" w:lineRule="auto"/>
        <w:ind w:left="66"/>
        <w:contextualSpacing/>
        <w:rPr>
          <w:rFonts w:eastAsia="Aptos"/>
          <w:color w:val="000000"/>
          <w:kern w:val="24"/>
          <w:lang w:eastAsia="en-ID"/>
        </w:rPr>
      </w:pPr>
      <w:r>
        <w:rPr>
          <w:rFonts w:eastAsia="Aptos"/>
          <w:color w:val="000000"/>
          <w:kern w:val="24"/>
          <w:lang w:eastAsia="en-ID"/>
        </w:rPr>
        <w:t xml:space="preserve">3. </w:t>
      </w:r>
      <w:proofErr w:type="spellStart"/>
      <w:r>
        <w:rPr>
          <w:rFonts w:eastAsia="Aptos"/>
          <w:color w:val="000000"/>
          <w:kern w:val="24"/>
          <w:lang w:eastAsia="en-ID"/>
        </w:rPr>
        <w:t>Prioritas</w:t>
      </w:r>
      <w:proofErr w:type="spellEnd"/>
      <w:r>
        <w:rPr>
          <w:rFonts w:eastAsia="Aptos"/>
          <w:color w:val="000000"/>
          <w:kern w:val="24"/>
          <w:lang w:eastAsia="en-ID"/>
        </w:rPr>
        <w:t>.</w:t>
      </w:r>
    </w:p>
    <w:p w14:paraId="69F90890" w14:textId="77777777" w:rsidR="00FB6DA8" w:rsidRPr="00FB6DA8" w:rsidRDefault="00FB6DA8" w:rsidP="0055723E">
      <w:pPr>
        <w:numPr>
          <w:ilvl w:val="0"/>
          <w:numId w:val="10"/>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Fungsionalitas inti seperti pencarian sekolah, penginputan data, dan status laporan harus diprioritaskan</w:t>
      </w:r>
      <w:r w:rsidRPr="00FB6DA8">
        <w:rPr>
          <w:rFonts w:eastAsia="Aptos"/>
          <w:color w:val="000000"/>
          <w:kern w:val="24"/>
          <w:lang w:eastAsia="en-ID"/>
        </w:rPr>
        <w:t>.</w:t>
      </w:r>
    </w:p>
    <w:p w14:paraId="7F25CBFC" w14:textId="77777777" w:rsidR="007A7B62" w:rsidRDefault="00FB6DA8" w:rsidP="0055723E">
      <w:pPr>
        <w:numPr>
          <w:ilvl w:val="0"/>
          <w:numId w:val="10"/>
        </w:numPr>
        <w:spacing w:line="360" w:lineRule="auto"/>
        <w:contextualSpacing/>
        <w:jc w:val="both"/>
        <w:rPr>
          <w:rFonts w:eastAsia="Aptos"/>
          <w:color w:val="000000"/>
          <w:kern w:val="24"/>
          <w:lang w:val="en-ID" w:eastAsia="en-ID"/>
        </w:rPr>
      </w:pPr>
      <w:r w:rsidRPr="00FB6DA8">
        <w:rPr>
          <w:rFonts w:eastAsia="Aptos"/>
          <w:color w:val="000000"/>
          <w:kern w:val="24"/>
          <w:lang w:val="id-ID" w:eastAsia="en-ID"/>
        </w:rPr>
        <w:t>Fitur utama seperti filter pencarian, rekomendasi format laporan, dan review dengan edit laporan harus diprioritaskan.</w:t>
      </w:r>
    </w:p>
    <w:p w14:paraId="7BCF682A" w14:textId="78016E53" w:rsidR="00FB6DA8" w:rsidRPr="007A7B62" w:rsidRDefault="00FB6DA8" w:rsidP="0055723E">
      <w:pPr>
        <w:numPr>
          <w:ilvl w:val="0"/>
          <w:numId w:val="10"/>
        </w:numPr>
        <w:spacing w:line="360" w:lineRule="auto"/>
        <w:contextualSpacing/>
        <w:jc w:val="both"/>
        <w:rPr>
          <w:rFonts w:eastAsia="Aptos"/>
          <w:color w:val="000000"/>
          <w:kern w:val="24"/>
          <w:lang w:val="en-ID" w:eastAsia="en-ID"/>
        </w:rPr>
      </w:pPr>
      <w:r w:rsidRPr="007A7B62">
        <w:rPr>
          <w:rFonts w:eastAsia="Aptos"/>
          <w:color w:val="000000"/>
          <w:kern w:val="24"/>
          <w:lang w:val="id-ID" w:eastAsia="en-ID"/>
        </w:rPr>
        <w:t>Fitur tambahan seperti obrolan dengan admin aplikasi, riwayat laporan, dan kolom pengumuman dapat ditambahkan di kemudian hari</w:t>
      </w:r>
      <w:r w:rsidRPr="007A7B62">
        <w:rPr>
          <w:rFonts w:eastAsia="Aptos"/>
          <w:color w:val="000000"/>
          <w:kern w:val="24"/>
          <w:lang w:eastAsia="en-ID"/>
        </w:rPr>
        <w:t>.</w:t>
      </w:r>
    </w:p>
    <w:p w14:paraId="1D73DA86" w14:textId="77777777" w:rsidR="007A7B62" w:rsidRDefault="007A7B62" w:rsidP="0020445D">
      <w:pPr>
        <w:spacing w:line="360" w:lineRule="auto"/>
        <w:contextualSpacing/>
        <w:rPr>
          <w:rFonts w:eastAsia="Aptos"/>
          <w:color w:val="000000"/>
          <w:kern w:val="24"/>
          <w:lang w:eastAsia="en-ID"/>
        </w:rPr>
      </w:pPr>
    </w:p>
    <w:p w14:paraId="771F6ACC" w14:textId="0774B4C4" w:rsidR="007A7B62" w:rsidRDefault="007A7B62" w:rsidP="0020445D">
      <w:pPr>
        <w:spacing w:line="360" w:lineRule="auto"/>
        <w:ind w:left="66"/>
        <w:contextualSpacing/>
        <w:rPr>
          <w:rFonts w:eastAsia="Aptos"/>
          <w:b/>
          <w:bCs/>
          <w:color w:val="000000"/>
          <w:kern w:val="24"/>
          <w:lang w:eastAsia="en-ID"/>
        </w:rPr>
      </w:pPr>
      <w:r w:rsidRPr="007A7B62">
        <w:rPr>
          <w:rFonts w:eastAsia="Aptos"/>
          <w:b/>
          <w:bCs/>
          <w:color w:val="000000"/>
          <w:kern w:val="24"/>
          <w:lang w:eastAsia="en-ID"/>
        </w:rPr>
        <w:t xml:space="preserve">D. </w:t>
      </w:r>
      <w:r w:rsidRPr="007A7B62">
        <w:rPr>
          <w:rFonts w:eastAsia="Aptos" w:hint="cs"/>
          <w:b/>
          <w:bCs/>
          <w:color w:val="000000"/>
          <w:kern w:val="24"/>
          <w:lang w:val="id-ID" w:eastAsia="en-ID"/>
        </w:rPr>
        <w:t>Men</w:t>
      </w:r>
      <w:proofErr w:type="spellStart"/>
      <w:r w:rsidRPr="007A7B62">
        <w:rPr>
          <w:rFonts w:eastAsia="Aptos" w:hint="cs"/>
          <w:b/>
          <w:bCs/>
          <w:color w:val="000000"/>
          <w:kern w:val="24"/>
          <w:lang w:eastAsia="en-ID"/>
        </w:rPr>
        <w:t>etapkan</w:t>
      </w:r>
      <w:proofErr w:type="spellEnd"/>
      <w:r w:rsidRPr="007A7B62">
        <w:rPr>
          <w:rFonts w:eastAsia="Aptos" w:hint="cs"/>
          <w:b/>
          <w:bCs/>
          <w:color w:val="000000"/>
          <w:kern w:val="24"/>
          <w:lang w:eastAsia="en-ID"/>
        </w:rPr>
        <w:t xml:space="preserve"> Batasan dan </w:t>
      </w:r>
      <w:proofErr w:type="spellStart"/>
      <w:r w:rsidR="00003F8F">
        <w:rPr>
          <w:rFonts w:eastAsia="Aptos"/>
          <w:b/>
          <w:bCs/>
          <w:color w:val="000000"/>
          <w:kern w:val="24"/>
          <w:lang w:eastAsia="en-ID"/>
        </w:rPr>
        <w:t>K</w:t>
      </w:r>
      <w:r w:rsidRPr="007A7B62">
        <w:rPr>
          <w:rFonts w:eastAsia="Aptos" w:hint="cs"/>
          <w:b/>
          <w:bCs/>
          <w:color w:val="000000"/>
          <w:kern w:val="24"/>
          <w:lang w:eastAsia="en-ID"/>
        </w:rPr>
        <w:t>endala</w:t>
      </w:r>
      <w:proofErr w:type="spellEnd"/>
      <w:r w:rsidRPr="007A7B62">
        <w:rPr>
          <w:rFonts w:eastAsia="Aptos" w:hint="cs"/>
          <w:b/>
          <w:bCs/>
          <w:color w:val="000000"/>
          <w:kern w:val="24"/>
          <w:lang w:eastAsia="en-ID"/>
        </w:rPr>
        <w:t xml:space="preserve"> </w:t>
      </w:r>
      <w:proofErr w:type="spellStart"/>
      <w:r w:rsidR="00003F8F">
        <w:rPr>
          <w:rFonts w:eastAsia="Aptos"/>
          <w:b/>
          <w:bCs/>
          <w:color w:val="000000"/>
          <w:kern w:val="24"/>
          <w:lang w:eastAsia="en-ID"/>
        </w:rPr>
        <w:t>P</w:t>
      </w:r>
      <w:r w:rsidRPr="007A7B62">
        <w:rPr>
          <w:rFonts w:eastAsia="Aptos" w:hint="cs"/>
          <w:b/>
          <w:bCs/>
          <w:color w:val="000000"/>
          <w:kern w:val="24"/>
          <w:lang w:eastAsia="en-ID"/>
        </w:rPr>
        <w:t>royek</w:t>
      </w:r>
      <w:proofErr w:type="spellEnd"/>
    </w:p>
    <w:p w14:paraId="3F2F4539" w14:textId="73231641" w:rsidR="007A7B62" w:rsidRDefault="007A7B62" w:rsidP="0020445D">
      <w:pPr>
        <w:spacing w:line="360" w:lineRule="auto"/>
        <w:ind w:left="66"/>
        <w:contextualSpacing/>
        <w:rPr>
          <w:rFonts w:eastAsia="Aptos"/>
          <w:color w:val="000000"/>
          <w:kern w:val="24"/>
          <w:lang w:val="en-ID" w:eastAsia="en-ID"/>
        </w:rPr>
      </w:pPr>
      <w:r>
        <w:rPr>
          <w:rFonts w:eastAsia="Aptos"/>
          <w:color w:val="000000"/>
          <w:kern w:val="24"/>
          <w:lang w:val="en-ID" w:eastAsia="en-ID"/>
        </w:rPr>
        <w:t>1. Batasan.</w:t>
      </w:r>
    </w:p>
    <w:p w14:paraId="26929E80" w14:textId="28D2390F" w:rsidR="007A7B62" w:rsidRPr="007A7B62" w:rsidRDefault="007A7B62" w:rsidP="0055723E">
      <w:pPr>
        <w:numPr>
          <w:ilvl w:val="0"/>
          <w:numId w:val="11"/>
        </w:numPr>
        <w:spacing w:line="360" w:lineRule="auto"/>
        <w:contextualSpacing/>
        <w:jc w:val="both"/>
        <w:rPr>
          <w:rFonts w:eastAsia="Aptos"/>
          <w:color w:val="000000"/>
          <w:kern w:val="24"/>
          <w:lang w:val="en-ID" w:eastAsia="en-ID"/>
        </w:rPr>
      </w:pPr>
      <w:r w:rsidRPr="007A7B62">
        <w:rPr>
          <w:rFonts w:eastAsia="Aptos"/>
          <w:color w:val="000000"/>
          <w:kern w:val="24"/>
          <w:lang w:val="id-ID" w:eastAsia="en-ID"/>
        </w:rPr>
        <w:t xml:space="preserve">Anggaran untuk pengembangan aplikasi adalah Rp. </w:t>
      </w:r>
      <w:r w:rsidR="009A500A">
        <w:rPr>
          <w:rFonts w:eastAsia="Aptos"/>
          <w:color w:val="000000"/>
          <w:kern w:val="24"/>
          <w:lang w:val="id-ID" w:eastAsia="en-ID"/>
        </w:rPr>
        <w:t>5</w:t>
      </w:r>
      <w:r w:rsidRPr="007A7B62">
        <w:rPr>
          <w:rFonts w:eastAsia="Aptos"/>
          <w:color w:val="000000"/>
          <w:kern w:val="24"/>
          <w:lang w:val="id-ID" w:eastAsia="en-ID"/>
        </w:rPr>
        <w:t>0 juta</w:t>
      </w:r>
      <w:r w:rsidRPr="007A7B62">
        <w:rPr>
          <w:rFonts w:eastAsia="Aptos"/>
          <w:color w:val="000000"/>
          <w:kern w:val="24"/>
          <w:lang w:eastAsia="en-ID"/>
        </w:rPr>
        <w:t>.</w:t>
      </w:r>
    </w:p>
    <w:p w14:paraId="61D766EB" w14:textId="77777777" w:rsidR="007A7B62" w:rsidRPr="007A7B62" w:rsidRDefault="007A7B62" w:rsidP="0055723E">
      <w:pPr>
        <w:numPr>
          <w:ilvl w:val="0"/>
          <w:numId w:val="11"/>
        </w:numPr>
        <w:spacing w:line="360" w:lineRule="auto"/>
        <w:contextualSpacing/>
        <w:jc w:val="both"/>
        <w:rPr>
          <w:rFonts w:eastAsia="Aptos"/>
          <w:color w:val="000000"/>
          <w:kern w:val="24"/>
          <w:lang w:val="en-ID" w:eastAsia="en-ID"/>
        </w:rPr>
      </w:pPr>
      <w:r w:rsidRPr="007A7B62">
        <w:rPr>
          <w:rFonts w:eastAsia="Aptos"/>
          <w:color w:val="000000"/>
          <w:kern w:val="24"/>
          <w:lang w:val="id-ID" w:eastAsia="en-ID"/>
        </w:rPr>
        <w:t>Aplikasi harus selesai dikembangkan dalam waktu 6 bulan</w:t>
      </w:r>
      <w:r w:rsidRPr="007A7B62">
        <w:rPr>
          <w:rFonts w:eastAsia="Aptos"/>
          <w:color w:val="000000"/>
          <w:kern w:val="24"/>
          <w:lang w:eastAsia="en-ID"/>
        </w:rPr>
        <w:t>.</w:t>
      </w:r>
    </w:p>
    <w:p w14:paraId="1F943E15" w14:textId="77777777" w:rsidR="007A7B62" w:rsidRPr="007A7B62" w:rsidRDefault="007A7B62" w:rsidP="0055723E">
      <w:pPr>
        <w:numPr>
          <w:ilvl w:val="0"/>
          <w:numId w:val="11"/>
        </w:numPr>
        <w:spacing w:line="360" w:lineRule="auto"/>
        <w:contextualSpacing/>
        <w:jc w:val="both"/>
        <w:rPr>
          <w:rFonts w:eastAsia="Aptos"/>
          <w:color w:val="000000"/>
          <w:kern w:val="24"/>
          <w:lang w:val="en-ID" w:eastAsia="en-ID"/>
        </w:rPr>
      </w:pPr>
      <w:r w:rsidRPr="007A7B62">
        <w:rPr>
          <w:rFonts w:eastAsia="Aptos"/>
          <w:color w:val="000000"/>
          <w:kern w:val="24"/>
          <w:lang w:val="id-ID" w:eastAsia="en-ID"/>
        </w:rPr>
        <w:t>Tim pengembangan aplikasi terdiri dari 5 orang developer, 1 orang desainer, dan 1 orang QA (</w:t>
      </w:r>
      <w:r w:rsidRPr="007A7B62">
        <w:rPr>
          <w:rFonts w:eastAsia="Aptos"/>
          <w:i/>
          <w:iCs/>
          <w:color w:val="000000"/>
          <w:kern w:val="24"/>
          <w:lang w:val="id-ID" w:eastAsia="en-ID"/>
        </w:rPr>
        <w:t>Quality Assurance</w:t>
      </w:r>
      <w:r w:rsidRPr="007A7B62">
        <w:rPr>
          <w:rFonts w:eastAsia="Aptos"/>
          <w:color w:val="000000"/>
          <w:kern w:val="24"/>
          <w:lang w:val="id-ID" w:eastAsia="en-ID"/>
        </w:rPr>
        <w:t>).</w:t>
      </w:r>
    </w:p>
    <w:p w14:paraId="151E7702" w14:textId="77777777" w:rsidR="007A7B62" w:rsidRPr="007A7B62" w:rsidRDefault="007A7B62" w:rsidP="0055723E">
      <w:pPr>
        <w:numPr>
          <w:ilvl w:val="0"/>
          <w:numId w:val="11"/>
        </w:numPr>
        <w:spacing w:line="360" w:lineRule="auto"/>
        <w:contextualSpacing/>
        <w:jc w:val="both"/>
        <w:rPr>
          <w:rFonts w:eastAsia="Aptos"/>
          <w:color w:val="000000"/>
          <w:kern w:val="24"/>
          <w:lang w:val="en-ID" w:eastAsia="en-ID"/>
        </w:rPr>
      </w:pPr>
      <w:r w:rsidRPr="007A7B62">
        <w:rPr>
          <w:rFonts w:eastAsia="Aptos"/>
          <w:color w:val="000000"/>
          <w:kern w:val="24"/>
          <w:lang w:val="id-ID" w:eastAsia="en-ID"/>
        </w:rPr>
        <w:t>Aplikasi harus dikembangkan menggunakan platform Android dan iOS</w:t>
      </w:r>
      <w:r w:rsidRPr="007A7B62">
        <w:rPr>
          <w:rFonts w:eastAsia="Aptos"/>
          <w:color w:val="000000"/>
          <w:kern w:val="24"/>
          <w:lang w:eastAsia="en-ID"/>
        </w:rPr>
        <w:t>.</w:t>
      </w:r>
    </w:p>
    <w:p w14:paraId="18118CEB" w14:textId="5337E0C1" w:rsidR="0020445D" w:rsidRPr="00003F8F" w:rsidRDefault="007A7B62" w:rsidP="0055723E">
      <w:pPr>
        <w:numPr>
          <w:ilvl w:val="0"/>
          <w:numId w:val="11"/>
        </w:numPr>
        <w:spacing w:line="360" w:lineRule="auto"/>
        <w:contextualSpacing/>
        <w:jc w:val="both"/>
        <w:rPr>
          <w:rFonts w:eastAsia="Aptos"/>
          <w:color w:val="000000"/>
          <w:kern w:val="24"/>
          <w:lang w:val="en-ID" w:eastAsia="en-ID"/>
        </w:rPr>
      </w:pPr>
      <w:r w:rsidRPr="007A7B62">
        <w:rPr>
          <w:rFonts w:eastAsia="Aptos"/>
          <w:color w:val="000000"/>
          <w:kern w:val="24"/>
          <w:lang w:val="id-ID" w:eastAsia="en-ID"/>
        </w:rPr>
        <w:t>Aplikasi harus aman dan terhindar dari serangan cyber</w:t>
      </w:r>
      <w:r w:rsidRPr="007A7B62">
        <w:rPr>
          <w:rFonts w:eastAsia="Aptos"/>
          <w:color w:val="000000"/>
          <w:kern w:val="24"/>
          <w:lang w:eastAsia="en-ID"/>
        </w:rPr>
        <w:t>.</w:t>
      </w:r>
    </w:p>
    <w:p w14:paraId="7E45D14B" w14:textId="10BE903B" w:rsidR="000874AF" w:rsidRDefault="007A7B62" w:rsidP="0020445D">
      <w:pPr>
        <w:spacing w:line="360" w:lineRule="auto"/>
        <w:contextualSpacing/>
        <w:rPr>
          <w:lang w:val="en-ID" w:eastAsia="en-ID"/>
        </w:rPr>
      </w:pPr>
      <w:r>
        <w:rPr>
          <w:lang w:val="en-ID" w:eastAsia="en-ID"/>
        </w:rPr>
        <w:t xml:space="preserve">2. </w:t>
      </w:r>
      <w:proofErr w:type="spellStart"/>
      <w:r>
        <w:rPr>
          <w:lang w:val="en-ID" w:eastAsia="en-ID"/>
        </w:rPr>
        <w:t>Kendala</w:t>
      </w:r>
      <w:proofErr w:type="spellEnd"/>
      <w:r>
        <w:rPr>
          <w:lang w:val="en-ID" w:eastAsia="en-ID"/>
        </w:rPr>
        <w:t>.</w:t>
      </w:r>
    </w:p>
    <w:p w14:paraId="6A24DA00" w14:textId="77777777" w:rsidR="007A7B62" w:rsidRPr="007A7B62" w:rsidRDefault="007A7B62" w:rsidP="0055723E">
      <w:pPr>
        <w:numPr>
          <w:ilvl w:val="0"/>
          <w:numId w:val="12"/>
        </w:numPr>
        <w:spacing w:line="360" w:lineRule="auto"/>
        <w:contextualSpacing/>
        <w:jc w:val="both"/>
        <w:rPr>
          <w:lang w:val="en-ID" w:eastAsia="en-ID"/>
        </w:rPr>
      </w:pPr>
      <w:r w:rsidRPr="007A7B62">
        <w:rPr>
          <w:lang w:val="id-ID" w:eastAsia="en-ID"/>
        </w:rPr>
        <w:t>Ada banyak aplikasi sistem laporan lain yang sudah ada di pasaran</w:t>
      </w:r>
      <w:r w:rsidRPr="007A7B62">
        <w:rPr>
          <w:lang w:eastAsia="en-ID"/>
        </w:rPr>
        <w:t>.</w:t>
      </w:r>
    </w:p>
    <w:p w14:paraId="22CC2445" w14:textId="77777777" w:rsidR="007A7B62" w:rsidRPr="007A7B62" w:rsidRDefault="007A7B62" w:rsidP="0055723E">
      <w:pPr>
        <w:numPr>
          <w:ilvl w:val="0"/>
          <w:numId w:val="12"/>
        </w:numPr>
        <w:spacing w:line="360" w:lineRule="auto"/>
        <w:contextualSpacing/>
        <w:jc w:val="both"/>
        <w:rPr>
          <w:lang w:val="en-ID" w:eastAsia="en-ID"/>
        </w:rPr>
      </w:pPr>
      <w:r w:rsidRPr="007A7B62">
        <w:rPr>
          <w:lang w:val="id-ID" w:eastAsia="en-ID"/>
        </w:rPr>
        <w:t>Kebutuhan pengguna dapat berubah selama proses pengembangan aplikasi</w:t>
      </w:r>
      <w:r w:rsidRPr="007A7B62">
        <w:rPr>
          <w:lang w:eastAsia="en-ID"/>
        </w:rPr>
        <w:t>.</w:t>
      </w:r>
    </w:p>
    <w:p w14:paraId="0C981E9F" w14:textId="77777777" w:rsidR="007A7B62" w:rsidRPr="007A7B62" w:rsidRDefault="007A7B62" w:rsidP="0055723E">
      <w:pPr>
        <w:numPr>
          <w:ilvl w:val="0"/>
          <w:numId w:val="12"/>
        </w:numPr>
        <w:spacing w:line="360" w:lineRule="auto"/>
        <w:contextualSpacing/>
        <w:jc w:val="both"/>
        <w:rPr>
          <w:lang w:val="en-ID" w:eastAsia="en-ID"/>
        </w:rPr>
      </w:pPr>
      <w:r w:rsidRPr="007A7B62">
        <w:rPr>
          <w:lang w:val="id-ID" w:eastAsia="en-ID"/>
        </w:rPr>
        <w:t>Data tentang berbagai jenis laporan mungkin tidak terlalu detail</w:t>
      </w:r>
      <w:r w:rsidRPr="007A7B62">
        <w:rPr>
          <w:lang w:eastAsia="en-ID"/>
        </w:rPr>
        <w:t>.</w:t>
      </w:r>
    </w:p>
    <w:p w14:paraId="42DB6C0A" w14:textId="77777777" w:rsidR="007A7B62" w:rsidRPr="00003F8F" w:rsidRDefault="007A7B62" w:rsidP="0055723E">
      <w:pPr>
        <w:numPr>
          <w:ilvl w:val="0"/>
          <w:numId w:val="12"/>
        </w:numPr>
        <w:spacing w:line="360" w:lineRule="auto"/>
        <w:contextualSpacing/>
        <w:jc w:val="both"/>
        <w:rPr>
          <w:lang w:val="en-ID" w:eastAsia="en-ID"/>
        </w:rPr>
      </w:pPr>
      <w:r w:rsidRPr="007A7B62">
        <w:rPr>
          <w:lang w:val="id-ID" w:eastAsia="en-ID"/>
        </w:rPr>
        <w:t>Platform Android dan iOS memiliki batasan yang berbeda-beda</w:t>
      </w:r>
      <w:r w:rsidRPr="007A7B62">
        <w:rPr>
          <w:lang w:eastAsia="en-ID"/>
        </w:rPr>
        <w:t>.</w:t>
      </w:r>
    </w:p>
    <w:p w14:paraId="655C01FB" w14:textId="77777777" w:rsidR="00003F8F" w:rsidRPr="007A7B62" w:rsidRDefault="00003F8F" w:rsidP="00003F8F">
      <w:pPr>
        <w:spacing w:line="360" w:lineRule="auto"/>
        <w:ind w:left="720"/>
        <w:contextualSpacing/>
        <w:jc w:val="both"/>
        <w:rPr>
          <w:lang w:val="en-ID" w:eastAsia="en-ID"/>
        </w:rPr>
      </w:pPr>
    </w:p>
    <w:p w14:paraId="79AFF2CF" w14:textId="00DF9DE8" w:rsidR="007A7B62" w:rsidRDefault="007A7B62" w:rsidP="0020445D">
      <w:pPr>
        <w:spacing w:line="360" w:lineRule="auto"/>
        <w:contextualSpacing/>
        <w:rPr>
          <w:lang w:val="en-ID" w:eastAsia="en-ID"/>
        </w:rPr>
      </w:pPr>
      <w:r>
        <w:rPr>
          <w:lang w:val="en-ID" w:eastAsia="en-ID"/>
        </w:rPr>
        <w:lastRenderedPageBreak/>
        <w:t xml:space="preserve">3. </w:t>
      </w:r>
      <w:proofErr w:type="spellStart"/>
      <w:r>
        <w:rPr>
          <w:lang w:val="en-ID" w:eastAsia="en-ID"/>
        </w:rPr>
        <w:t>Solusi</w:t>
      </w:r>
      <w:proofErr w:type="spellEnd"/>
      <w:r>
        <w:rPr>
          <w:lang w:val="en-ID" w:eastAsia="en-ID"/>
        </w:rPr>
        <w:t>.</w:t>
      </w:r>
    </w:p>
    <w:p w14:paraId="116136BC" w14:textId="77777777" w:rsidR="007A7B62" w:rsidRPr="007A7B62" w:rsidRDefault="007A7B62" w:rsidP="0055723E">
      <w:pPr>
        <w:numPr>
          <w:ilvl w:val="0"/>
          <w:numId w:val="13"/>
        </w:numPr>
        <w:spacing w:line="360" w:lineRule="auto"/>
        <w:contextualSpacing/>
        <w:jc w:val="both"/>
        <w:rPr>
          <w:lang w:val="en-ID" w:eastAsia="en-ID"/>
        </w:rPr>
      </w:pPr>
      <w:r w:rsidRPr="007A7B62">
        <w:rPr>
          <w:lang w:val="id-ID" w:eastAsia="en-ID"/>
        </w:rPr>
        <w:t>Memprioritaskan fitur-fitur yang paling penting dan dibutuhkan pengguna</w:t>
      </w:r>
      <w:r w:rsidRPr="007A7B62">
        <w:rPr>
          <w:lang w:eastAsia="en-ID"/>
        </w:rPr>
        <w:t>.</w:t>
      </w:r>
    </w:p>
    <w:p w14:paraId="597D8B69" w14:textId="77777777" w:rsidR="007A7B62" w:rsidRPr="007A7B62" w:rsidRDefault="007A7B62" w:rsidP="0055723E">
      <w:pPr>
        <w:numPr>
          <w:ilvl w:val="0"/>
          <w:numId w:val="13"/>
        </w:numPr>
        <w:spacing w:line="360" w:lineRule="auto"/>
        <w:contextualSpacing/>
        <w:jc w:val="both"/>
        <w:rPr>
          <w:lang w:val="en-ID" w:eastAsia="en-ID"/>
        </w:rPr>
      </w:pPr>
      <w:r w:rsidRPr="007A7B62">
        <w:rPr>
          <w:lang w:val="id-ID" w:eastAsia="en-ID"/>
        </w:rPr>
        <w:t>Gunakan metodologi pengembangan yang fleksibel dan adaptif terhadap perubahan.</w:t>
      </w:r>
    </w:p>
    <w:p w14:paraId="405A0F11" w14:textId="77777777" w:rsidR="007A7B62" w:rsidRPr="007A7B62" w:rsidRDefault="007A7B62" w:rsidP="0055723E">
      <w:pPr>
        <w:numPr>
          <w:ilvl w:val="0"/>
          <w:numId w:val="13"/>
        </w:numPr>
        <w:spacing w:line="360" w:lineRule="auto"/>
        <w:contextualSpacing/>
        <w:jc w:val="both"/>
        <w:rPr>
          <w:lang w:val="en-ID" w:eastAsia="en-ID"/>
        </w:rPr>
      </w:pPr>
      <w:r w:rsidRPr="007A7B62">
        <w:rPr>
          <w:lang w:val="id-ID" w:eastAsia="en-ID"/>
        </w:rPr>
        <w:t>Melakukan komunikasi yang efektif antara semua pemangku kepentingan untuk memastikan semua pihak memahami batasan dan kendala proyek</w:t>
      </w:r>
      <w:r w:rsidRPr="007A7B62">
        <w:rPr>
          <w:lang w:eastAsia="en-ID"/>
        </w:rPr>
        <w:t>.</w:t>
      </w:r>
    </w:p>
    <w:p w14:paraId="5A00C36F" w14:textId="77777777" w:rsidR="007A7B62" w:rsidRPr="009A500A" w:rsidRDefault="007A7B62" w:rsidP="0055723E">
      <w:pPr>
        <w:numPr>
          <w:ilvl w:val="0"/>
          <w:numId w:val="13"/>
        </w:numPr>
        <w:spacing w:line="360" w:lineRule="auto"/>
        <w:contextualSpacing/>
        <w:jc w:val="both"/>
        <w:rPr>
          <w:lang w:val="en-ID" w:eastAsia="en-ID"/>
        </w:rPr>
      </w:pPr>
      <w:r w:rsidRPr="007A7B62">
        <w:rPr>
          <w:lang w:val="id-ID" w:eastAsia="en-ID"/>
        </w:rPr>
        <w:t>identifikasi risiko yang potensial dan menerapkan langkah-langkah mitigasi untuk menguranginya</w:t>
      </w:r>
      <w:r w:rsidRPr="007A7B62">
        <w:rPr>
          <w:lang w:eastAsia="en-ID"/>
        </w:rPr>
        <w:t>.</w:t>
      </w:r>
    </w:p>
    <w:p w14:paraId="4AD45A59" w14:textId="0E28F900" w:rsidR="009A500A" w:rsidRDefault="009A500A" w:rsidP="009A500A">
      <w:pPr>
        <w:spacing w:line="360" w:lineRule="auto"/>
        <w:contextualSpacing/>
        <w:jc w:val="both"/>
        <w:rPr>
          <w:rFonts w:ascii="Arial" w:eastAsia="Arial" w:hAnsi="Arial" w:cs="Arial"/>
          <w:b/>
          <w:color w:val="00619B"/>
          <w:sz w:val="18"/>
          <w:szCs w:val="18"/>
        </w:rPr>
      </w:pPr>
      <w:r>
        <w:rPr>
          <w:rFonts w:ascii="Arial" w:eastAsia="Arial" w:hAnsi="Arial" w:cs="Arial"/>
          <w:b/>
          <w:color w:val="00619B"/>
          <w:sz w:val="18"/>
          <w:szCs w:val="18"/>
        </w:rPr>
        <w:t xml:space="preserve">IV. </w:t>
      </w:r>
      <w:r w:rsidR="002A3F5B">
        <w:rPr>
          <w:rFonts w:ascii="Arial" w:eastAsia="Arial" w:hAnsi="Arial" w:cs="Arial"/>
          <w:b/>
          <w:color w:val="00619B"/>
          <w:sz w:val="18"/>
          <w:szCs w:val="18"/>
        </w:rPr>
        <w:t>DESAIN SISTEM</w:t>
      </w:r>
    </w:p>
    <w:p w14:paraId="75DDDC06" w14:textId="2D87A777" w:rsidR="009A500A" w:rsidRPr="009A500A" w:rsidRDefault="009A500A" w:rsidP="00FE1E36">
      <w:pPr>
        <w:spacing w:line="276" w:lineRule="auto"/>
        <w:ind w:firstLine="360"/>
        <w:contextualSpacing/>
        <w:jc w:val="both"/>
        <w:rPr>
          <w:rFonts w:eastAsia="Arial"/>
          <w:bCs/>
          <w:color w:val="00619B"/>
          <w:sz w:val="18"/>
          <w:szCs w:val="18"/>
        </w:rPr>
      </w:pPr>
      <w:proofErr w:type="spellStart"/>
      <w:r w:rsidRPr="009A500A">
        <w:rPr>
          <w:rFonts w:eastAsia="Arial"/>
          <w:bCs/>
          <w:sz w:val="18"/>
          <w:szCs w:val="18"/>
        </w:rPr>
        <w:t>Aplikasi</w:t>
      </w:r>
      <w:proofErr w:type="spellEnd"/>
      <w:r>
        <w:rPr>
          <w:rFonts w:eastAsia="Arial"/>
          <w:bCs/>
          <w:sz w:val="18"/>
          <w:szCs w:val="18"/>
        </w:rPr>
        <w:t xml:space="preserve"> SLKA </w:t>
      </w:r>
      <w:proofErr w:type="spellStart"/>
      <w:r>
        <w:rPr>
          <w:rFonts w:eastAsia="Arial"/>
          <w:bCs/>
          <w:sz w:val="18"/>
          <w:szCs w:val="18"/>
        </w:rPr>
        <w:t>harus</w:t>
      </w:r>
      <w:proofErr w:type="spellEnd"/>
      <w:r>
        <w:rPr>
          <w:rFonts w:eastAsia="Arial"/>
          <w:bCs/>
          <w:sz w:val="18"/>
          <w:szCs w:val="18"/>
        </w:rPr>
        <w:t xml:space="preserve"> </w:t>
      </w:r>
      <w:proofErr w:type="spellStart"/>
      <w:r>
        <w:rPr>
          <w:rFonts w:eastAsia="Arial"/>
          <w:bCs/>
          <w:sz w:val="18"/>
          <w:szCs w:val="18"/>
        </w:rPr>
        <w:t>dapat</w:t>
      </w:r>
      <w:proofErr w:type="spellEnd"/>
      <w:r>
        <w:rPr>
          <w:rFonts w:eastAsia="Arial"/>
          <w:bCs/>
          <w:sz w:val="18"/>
          <w:szCs w:val="18"/>
        </w:rPr>
        <w:t xml:space="preserve"> </w:t>
      </w:r>
      <w:proofErr w:type="spellStart"/>
      <w:r>
        <w:rPr>
          <w:rFonts w:eastAsia="Arial"/>
          <w:bCs/>
          <w:sz w:val="18"/>
          <w:szCs w:val="18"/>
        </w:rPr>
        <w:t>menyimpan</w:t>
      </w:r>
      <w:proofErr w:type="spellEnd"/>
      <w:r>
        <w:rPr>
          <w:rFonts w:eastAsia="Arial"/>
          <w:bCs/>
          <w:sz w:val="18"/>
          <w:szCs w:val="18"/>
        </w:rPr>
        <w:t xml:space="preserve"> data </w:t>
      </w:r>
      <w:proofErr w:type="spellStart"/>
      <w:r w:rsidR="00FE1E36">
        <w:rPr>
          <w:rFonts w:eastAsia="Arial"/>
          <w:bCs/>
          <w:sz w:val="18"/>
          <w:szCs w:val="18"/>
        </w:rPr>
        <w:t>laporan</w:t>
      </w:r>
      <w:proofErr w:type="spellEnd"/>
      <w:r w:rsidR="00FE1E36">
        <w:rPr>
          <w:rFonts w:eastAsia="Arial"/>
          <w:bCs/>
          <w:sz w:val="18"/>
          <w:szCs w:val="18"/>
        </w:rPr>
        <w:t xml:space="preserve"> </w:t>
      </w:r>
      <w:proofErr w:type="spellStart"/>
      <w:r>
        <w:rPr>
          <w:rFonts w:eastAsia="Arial"/>
          <w:bCs/>
          <w:sz w:val="18"/>
          <w:szCs w:val="18"/>
        </w:rPr>
        <w:t>keuangan</w:t>
      </w:r>
      <w:proofErr w:type="spellEnd"/>
      <w:r>
        <w:rPr>
          <w:rFonts w:eastAsia="Arial"/>
          <w:bCs/>
          <w:sz w:val="18"/>
          <w:szCs w:val="18"/>
        </w:rPr>
        <w:t xml:space="preserve"> </w:t>
      </w:r>
      <w:proofErr w:type="spellStart"/>
      <w:r>
        <w:rPr>
          <w:rFonts w:eastAsia="Arial"/>
          <w:bCs/>
          <w:sz w:val="18"/>
          <w:szCs w:val="18"/>
        </w:rPr>
        <w:t>tiap</w:t>
      </w:r>
      <w:proofErr w:type="spellEnd"/>
      <w:r>
        <w:rPr>
          <w:rFonts w:eastAsia="Arial"/>
          <w:bCs/>
          <w:sz w:val="18"/>
          <w:szCs w:val="18"/>
        </w:rPr>
        <w:t xml:space="preserve"> </w:t>
      </w:r>
      <w:proofErr w:type="spellStart"/>
      <w:r>
        <w:rPr>
          <w:rFonts w:eastAsia="Arial"/>
          <w:bCs/>
          <w:sz w:val="18"/>
          <w:szCs w:val="18"/>
        </w:rPr>
        <w:t>sekolah</w:t>
      </w:r>
      <w:proofErr w:type="spellEnd"/>
      <w:r>
        <w:rPr>
          <w:rFonts w:eastAsia="Arial"/>
          <w:bCs/>
          <w:sz w:val="18"/>
          <w:szCs w:val="18"/>
        </w:rPr>
        <w:t>,</w:t>
      </w:r>
      <w:r w:rsidR="00FE1E36">
        <w:rPr>
          <w:rFonts w:eastAsia="Arial"/>
          <w:bCs/>
          <w:sz w:val="18"/>
          <w:szCs w:val="18"/>
        </w:rPr>
        <w:t xml:space="preserve"> </w:t>
      </w:r>
      <w:proofErr w:type="spellStart"/>
      <w:r w:rsidR="00FE1E36">
        <w:rPr>
          <w:rFonts w:eastAsia="Arial"/>
          <w:bCs/>
          <w:sz w:val="18"/>
          <w:szCs w:val="18"/>
        </w:rPr>
        <w:t>seperti</w:t>
      </w:r>
      <w:proofErr w:type="spellEnd"/>
      <w:r w:rsidR="00FE1E36">
        <w:rPr>
          <w:rFonts w:eastAsia="Arial"/>
          <w:bCs/>
          <w:sz w:val="18"/>
          <w:szCs w:val="18"/>
        </w:rPr>
        <w:t xml:space="preserve"> </w:t>
      </w:r>
      <w:r w:rsidR="00FE1E36" w:rsidRPr="00FB6DA8">
        <w:rPr>
          <w:rFonts w:eastAsia="Aptos"/>
          <w:color w:val="000000"/>
          <w:kern w:val="24"/>
          <w:lang w:val="id-ID" w:eastAsia="en-ID"/>
        </w:rPr>
        <w:t>laporan pemasukan (komite, BOS), dan pengeluaran (keperluan, tunjangan guru-guru)</w:t>
      </w:r>
      <w:r w:rsidR="00FE1E36">
        <w:rPr>
          <w:rFonts w:eastAsia="Aptos"/>
          <w:color w:val="000000"/>
          <w:kern w:val="24"/>
          <w:lang w:val="id-ID" w:eastAsia="en-ID"/>
        </w:rPr>
        <w:t>. Aplikasi SLKA juga harus dapat menghasilkan laporan tahunan tiap sekolah juga mudah digunakan staf.</w:t>
      </w:r>
    </w:p>
    <w:p w14:paraId="672D60FB" w14:textId="3C84885B" w:rsidR="009A500A" w:rsidRDefault="009A500A" w:rsidP="0055723E">
      <w:pPr>
        <w:pStyle w:val="ListParagraph"/>
        <w:numPr>
          <w:ilvl w:val="0"/>
          <w:numId w:val="14"/>
        </w:numPr>
        <w:spacing w:line="360" w:lineRule="auto"/>
        <w:jc w:val="both"/>
        <w:rPr>
          <w:lang w:val="en-ID" w:eastAsia="en-ID"/>
        </w:rPr>
      </w:pPr>
      <w:proofErr w:type="spellStart"/>
      <w:r>
        <w:rPr>
          <w:lang w:val="en-ID" w:eastAsia="en-ID"/>
        </w:rPr>
        <w:t>Arsitektur</w:t>
      </w:r>
      <w:proofErr w:type="spellEnd"/>
      <w:r>
        <w:rPr>
          <w:lang w:val="en-ID" w:eastAsia="en-ID"/>
        </w:rPr>
        <w:t xml:space="preserve"> </w:t>
      </w:r>
      <w:proofErr w:type="spellStart"/>
      <w:r>
        <w:rPr>
          <w:lang w:val="en-ID" w:eastAsia="en-ID"/>
        </w:rPr>
        <w:t>Perangkat</w:t>
      </w:r>
      <w:proofErr w:type="spellEnd"/>
      <w:r>
        <w:rPr>
          <w:lang w:val="en-ID" w:eastAsia="en-ID"/>
        </w:rPr>
        <w:t xml:space="preserve"> </w:t>
      </w:r>
      <w:proofErr w:type="spellStart"/>
      <w:r>
        <w:rPr>
          <w:lang w:val="en-ID" w:eastAsia="en-ID"/>
        </w:rPr>
        <w:t>Lunak</w:t>
      </w:r>
      <w:proofErr w:type="spellEnd"/>
    </w:p>
    <w:p w14:paraId="48BE5B64" w14:textId="4B1DB863" w:rsidR="00FE1E36" w:rsidRDefault="00FE1E36" w:rsidP="005A00EA">
      <w:pPr>
        <w:pStyle w:val="ListParagraph"/>
        <w:spacing w:line="276" w:lineRule="auto"/>
        <w:ind w:left="709" w:firstLine="284"/>
        <w:jc w:val="both"/>
        <w:rPr>
          <w:lang w:val="en-ID" w:eastAsia="en-ID"/>
        </w:rPr>
      </w:pPr>
      <w:proofErr w:type="spellStart"/>
      <w:r>
        <w:rPr>
          <w:lang w:val="en-ID" w:eastAsia="en-ID"/>
        </w:rPr>
        <w:t>Aplikasi</w:t>
      </w:r>
      <w:proofErr w:type="spellEnd"/>
      <w:r>
        <w:rPr>
          <w:lang w:val="en-ID" w:eastAsia="en-ID"/>
        </w:rPr>
        <w:t xml:space="preserve"> SLKA </w:t>
      </w:r>
      <w:proofErr w:type="spellStart"/>
      <w:r>
        <w:rPr>
          <w:lang w:val="en-ID" w:eastAsia="en-ID"/>
        </w:rPr>
        <w:t>memiliki</w:t>
      </w:r>
      <w:proofErr w:type="spellEnd"/>
      <w:r>
        <w:rPr>
          <w:lang w:val="en-ID" w:eastAsia="en-ID"/>
        </w:rPr>
        <w:t xml:space="preserve"> </w:t>
      </w:r>
      <w:proofErr w:type="spellStart"/>
      <w:r>
        <w:rPr>
          <w:lang w:val="en-ID" w:eastAsia="en-ID"/>
        </w:rPr>
        <w:t>jenis</w:t>
      </w:r>
      <w:proofErr w:type="spellEnd"/>
      <w:r>
        <w:rPr>
          <w:lang w:val="en-ID" w:eastAsia="en-ID"/>
        </w:rPr>
        <w:t xml:space="preserve"> </w:t>
      </w:r>
      <w:proofErr w:type="spellStart"/>
      <w:r>
        <w:rPr>
          <w:lang w:val="en-ID" w:eastAsia="en-ID"/>
        </w:rPr>
        <w:t>pola</w:t>
      </w:r>
      <w:proofErr w:type="spellEnd"/>
      <w:r>
        <w:rPr>
          <w:lang w:val="en-ID" w:eastAsia="en-ID"/>
        </w:rPr>
        <w:t xml:space="preserve"> </w:t>
      </w:r>
      <w:proofErr w:type="spellStart"/>
      <w:r>
        <w:rPr>
          <w:lang w:val="en-ID" w:eastAsia="en-ID"/>
        </w:rPr>
        <w:t>desain</w:t>
      </w:r>
      <w:proofErr w:type="spellEnd"/>
      <w:r>
        <w:rPr>
          <w:lang w:val="en-ID" w:eastAsia="en-ID"/>
        </w:rPr>
        <w:t xml:space="preserve"> MVC (</w:t>
      </w:r>
      <w:r w:rsidRPr="00FE1E36">
        <w:rPr>
          <w:i/>
          <w:iCs/>
          <w:lang w:val="en-ID" w:eastAsia="en-ID"/>
        </w:rPr>
        <w:t>Model-View-Controller</w:t>
      </w:r>
      <w:r>
        <w:rPr>
          <w:lang w:val="en-ID" w:eastAsia="en-ID"/>
        </w:rPr>
        <w:t xml:space="preserve">) </w:t>
      </w:r>
      <w:proofErr w:type="spellStart"/>
      <w:r>
        <w:rPr>
          <w:lang w:val="en-ID" w:eastAsia="en-ID"/>
        </w:rPr>
        <w:t>yaitu</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memisahkan</w:t>
      </w:r>
      <w:proofErr w:type="spellEnd"/>
      <w:r>
        <w:rPr>
          <w:lang w:val="en-ID" w:eastAsia="en-ID"/>
        </w:rPr>
        <w:t xml:space="preserve"> </w:t>
      </w:r>
      <w:proofErr w:type="spellStart"/>
      <w:r>
        <w:rPr>
          <w:lang w:val="en-ID" w:eastAsia="en-ID"/>
        </w:rPr>
        <w:t>logika</w:t>
      </w:r>
      <w:proofErr w:type="spellEnd"/>
      <w:r>
        <w:rPr>
          <w:lang w:val="en-ID" w:eastAsia="en-ID"/>
        </w:rPr>
        <w:t xml:space="preserve">, </w:t>
      </w:r>
      <w:proofErr w:type="spellStart"/>
      <w:r>
        <w:rPr>
          <w:lang w:val="en-ID" w:eastAsia="en-ID"/>
        </w:rPr>
        <w:t>antarmuka</w:t>
      </w:r>
      <w:proofErr w:type="spellEnd"/>
      <w:r>
        <w:rPr>
          <w:lang w:val="en-ID" w:eastAsia="en-ID"/>
        </w:rPr>
        <w:t xml:space="preserve"> </w:t>
      </w:r>
      <w:proofErr w:type="spellStart"/>
      <w:r>
        <w:rPr>
          <w:lang w:val="en-ID" w:eastAsia="en-ID"/>
        </w:rPr>
        <w:t>pengguna</w:t>
      </w:r>
      <w:proofErr w:type="spellEnd"/>
      <w:r>
        <w:rPr>
          <w:lang w:val="en-ID" w:eastAsia="en-ID"/>
        </w:rPr>
        <w:t xml:space="preserve">, dan </w:t>
      </w:r>
      <w:proofErr w:type="spellStart"/>
      <w:r>
        <w:rPr>
          <w:lang w:val="en-ID" w:eastAsia="en-ID"/>
        </w:rPr>
        <w:t>presentasi</w:t>
      </w:r>
      <w:proofErr w:type="spellEnd"/>
      <w:r>
        <w:rPr>
          <w:lang w:val="en-ID" w:eastAsia="en-ID"/>
        </w:rPr>
        <w:t xml:space="preserve"> data.</w:t>
      </w:r>
    </w:p>
    <w:p w14:paraId="464D19E2" w14:textId="699B8656" w:rsidR="00FE1E36" w:rsidRDefault="00FE1E36" w:rsidP="0055723E">
      <w:pPr>
        <w:pStyle w:val="ListParagraph"/>
        <w:numPr>
          <w:ilvl w:val="0"/>
          <w:numId w:val="15"/>
        </w:numPr>
        <w:spacing w:line="276" w:lineRule="auto"/>
        <w:jc w:val="both"/>
        <w:rPr>
          <w:lang w:val="en-ID" w:eastAsia="en-ID"/>
        </w:rPr>
      </w:pPr>
      <w:proofErr w:type="spellStart"/>
      <w:proofErr w:type="gramStart"/>
      <w:r>
        <w:rPr>
          <w:lang w:val="en-ID" w:eastAsia="en-ID"/>
        </w:rPr>
        <w:t>Komponen</w:t>
      </w:r>
      <w:proofErr w:type="spellEnd"/>
      <w:r>
        <w:rPr>
          <w:lang w:val="en-ID" w:eastAsia="en-ID"/>
        </w:rPr>
        <w:t xml:space="preserve"> :</w:t>
      </w:r>
      <w:proofErr w:type="gramEnd"/>
    </w:p>
    <w:p w14:paraId="4B28310A" w14:textId="2C1A245E" w:rsidR="005A00EA" w:rsidRDefault="005A00EA" w:rsidP="0055723E">
      <w:pPr>
        <w:pStyle w:val="ListParagraph"/>
        <w:numPr>
          <w:ilvl w:val="0"/>
          <w:numId w:val="16"/>
        </w:numPr>
        <w:spacing w:line="276" w:lineRule="auto"/>
        <w:jc w:val="both"/>
        <w:rPr>
          <w:lang w:val="en-ID" w:eastAsia="en-ID"/>
        </w:rPr>
      </w:pPr>
      <w:proofErr w:type="gramStart"/>
      <w:r>
        <w:rPr>
          <w:lang w:val="en-ID" w:eastAsia="en-ID"/>
        </w:rPr>
        <w:t>Model :</w:t>
      </w:r>
      <w:proofErr w:type="gramEnd"/>
      <w:r>
        <w:rPr>
          <w:lang w:val="en-ID" w:eastAsia="en-ID"/>
        </w:rPr>
        <w:t xml:space="preserve"> </w:t>
      </w:r>
      <w:proofErr w:type="spellStart"/>
      <w:r>
        <w:rPr>
          <w:lang w:val="en-ID" w:eastAsia="en-ID"/>
        </w:rPr>
        <w:t>Menyimpan</w:t>
      </w:r>
      <w:proofErr w:type="spellEnd"/>
      <w:r>
        <w:rPr>
          <w:lang w:val="en-ID" w:eastAsia="en-ID"/>
        </w:rPr>
        <w:t xml:space="preserve"> data </w:t>
      </w:r>
      <w:proofErr w:type="spellStart"/>
      <w:r>
        <w:rPr>
          <w:lang w:val="en-ID" w:eastAsia="en-ID"/>
        </w:rPr>
        <w:t>laporan</w:t>
      </w:r>
      <w:proofErr w:type="spellEnd"/>
      <w:r>
        <w:rPr>
          <w:lang w:val="en-ID" w:eastAsia="en-ID"/>
        </w:rPr>
        <w:t xml:space="preserve"> </w:t>
      </w:r>
      <w:proofErr w:type="spellStart"/>
      <w:r>
        <w:rPr>
          <w:lang w:val="en-ID" w:eastAsia="en-ID"/>
        </w:rPr>
        <w:t>keuangan</w:t>
      </w:r>
      <w:proofErr w:type="spellEnd"/>
      <w:r>
        <w:rPr>
          <w:lang w:val="en-ID" w:eastAsia="en-ID"/>
        </w:rPr>
        <w:t xml:space="preserve"> </w:t>
      </w:r>
      <w:proofErr w:type="spellStart"/>
      <w:r>
        <w:rPr>
          <w:lang w:val="en-ID" w:eastAsia="en-ID"/>
        </w:rPr>
        <w:t>tiap</w:t>
      </w:r>
      <w:proofErr w:type="spellEnd"/>
      <w:r>
        <w:rPr>
          <w:lang w:val="en-ID" w:eastAsia="en-ID"/>
        </w:rPr>
        <w:t xml:space="preserve"> </w:t>
      </w:r>
      <w:proofErr w:type="spellStart"/>
      <w:r>
        <w:rPr>
          <w:lang w:val="en-ID" w:eastAsia="en-ID"/>
        </w:rPr>
        <w:t>sekolah</w:t>
      </w:r>
      <w:proofErr w:type="spellEnd"/>
      <w:r>
        <w:rPr>
          <w:lang w:val="en-ID" w:eastAsia="en-ID"/>
        </w:rPr>
        <w:t>.</w:t>
      </w:r>
    </w:p>
    <w:p w14:paraId="6808E16A" w14:textId="132331FA" w:rsidR="005A00EA" w:rsidRPr="005A00EA" w:rsidRDefault="005A00EA" w:rsidP="0055723E">
      <w:pPr>
        <w:pStyle w:val="ListParagraph"/>
        <w:numPr>
          <w:ilvl w:val="0"/>
          <w:numId w:val="16"/>
        </w:numPr>
        <w:spacing w:line="276" w:lineRule="auto"/>
        <w:jc w:val="both"/>
        <w:rPr>
          <w:i/>
          <w:iCs/>
          <w:lang w:val="en-ID" w:eastAsia="en-ID"/>
        </w:rPr>
      </w:pPr>
      <w:proofErr w:type="gramStart"/>
      <w:r w:rsidRPr="005A00EA">
        <w:rPr>
          <w:i/>
          <w:iCs/>
          <w:lang w:val="en-ID" w:eastAsia="en-ID"/>
        </w:rPr>
        <w:t>View</w:t>
      </w:r>
      <w:r>
        <w:rPr>
          <w:i/>
          <w:iCs/>
          <w:lang w:val="en-ID" w:eastAsia="en-ID"/>
        </w:rPr>
        <w:t xml:space="preserve"> </w:t>
      </w:r>
      <w:r>
        <w:rPr>
          <w:lang w:val="en-ID" w:eastAsia="en-ID"/>
        </w:rPr>
        <w:t>:</w:t>
      </w:r>
      <w:proofErr w:type="gramEnd"/>
      <w:r>
        <w:rPr>
          <w:lang w:val="en-ID" w:eastAsia="en-ID"/>
        </w:rPr>
        <w:t xml:space="preserve"> </w:t>
      </w:r>
      <w:proofErr w:type="spellStart"/>
      <w:r w:rsidRPr="005A00EA">
        <w:t>Menampilkan</w:t>
      </w:r>
      <w:proofErr w:type="spellEnd"/>
      <w:r w:rsidRPr="005A00EA">
        <w:t xml:space="preserve"> data </w:t>
      </w:r>
      <w:proofErr w:type="spellStart"/>
      <w:r w:rsidRPr="005A00EA">
        <w:t>kepada</w:t>
      </w:r>
      <w:proofErr w:type="spellEnd"/>
      <w:r w:rsidRPr="005A00EA">
        <w:t xml:space="preserve"> </w:t>
      </w:r>
      <w:proofErr w:type="spellStart"/>
      <w:r w:rsidRPr="005A00EA">
        <w:t>pengguna</w:t>
      </w:r>
      <w:proofErr w:type="spellEnd"/>
      <w:r w:rsidRPr="005A00EA">
        <w:t xml:space="preserve"> dan </w:t>
      </w:r>
      <w:proofErr w:type="spellStart"/>
      <w:r w:rsidRPr="005A00EA">
        <w:t>menerima</w:t>
      </w:r>
      <w:proofErr w:type="spellEnd"/>
      <w:r w:rsidRPr="005A00EA">
        <w:t xml:space="preserve"> input </w:t>
      </w:r>
      <w:proofErr w:type="spellStart"/>
      <w:r w:rsidRPr="005A00EA">
        <w:t>dari</w:t>
      </w:r>
      <w:proofErr w:type="spellEnd"/>
      <w:r w:rsidRPr="005A00EA">
        <w:t xml:space="preserve"> </w:t>
      </w:r>
      <w:proofErr w:type="spellStart"/>
      <w:r w:rsidRPr="005A00EA">
        <w:t>pengguna</w:t>
      </w:r>
      <w:proofErr w:type="spellEnd"/>
      <w:r w:rsidRPr="005A00EA">
        <w:t>.</w:t>
      </w:r>
    </w:p>
    <w:p w14:paraId="787B761D" w14:textId="291EDA77" w:rsidR="005A00EA" w:rsidRPr="005A00EA" w:rsidRDefault="005A00EA" w:rsidP="0055723E">
      <w:pPr>
        <w:pStyle w:val="ListParagraph"/>
        <w:numPr>
          <w:ilvl w:val="0"/>
          <w:numId w:val="16"/>
        </w:numPr>
        <w:spacing w:line="276" w:lineRule="auto"/>
        <w:jc w:val="both"/>
        <w:rPr>
          <w:i/>
          <w:iCs/>
          <w:lang w:val="en-ID" w:eastAsia="en-ID"/>
        </w:rPr>
      </w:pPr>
      <w:proofErr w:type="gramStart"/>
      <w:r w:rsidRPr="005A00EA">
        <w:rPr>
          <w:i/>
          <w:iCs/>
          <w:lang w:val="en-ID" w:eastAsia="en-ID"/>
        </w:rPr>
        <w:t>Controller</w:t>
      </w:r>
      <w:r>
        <w:rPr>
          <w:i/>
          <w:iCs/>
          <w:lang w:val="en-ID" w:eastAsia="en-ID"/>
        </w:rPr>
        <w:t xml:space="preserve"> </w:t>
      </w:r>
      <w:r>
        <w:rPr>
          <w:lang w:val="en-ID" w:eastAsia="en-ID"/>
        </w:rPr>
        <w:t>:</w:t>
      </w:r>
      <w:proofErr w:type="gramEnd"/>
      <w:r>
        <w:rPr>
          <w:lang w:val="en-ID" w:eastAsia="en-ID"/>
        </w:rPr>
        <w:t xml:space="preserve"> </w:t>
      </w:r>
      <w:proofErr w:type="spellStart"/>
      <w:r w:rsidRPr="005A00EA">
        <w:t>Mengontrol</w:t>
      </w:r>
      <w:proofErr w:type="spellEnd"/>
      <w:r w:rsidRPr="005A00EA">
        <w:t xml:space="preserve"> </w:t>
      </w:r>
      <w:proofErr w:type="spellStart"/>
      <w:r w:rsidRPr="005A00EA">
        <w:t>interaksi</w:t>
      </w:r>
      <w:proofErr w:type="spellEnd"/>
      <w:r w:rsidRPr="005A00EA">
        <w:t xml:space="preserve"> </w:t>
      </w:r>
      <w:proofErr w:type="spellStart"/>
      <w:r w:rsidRPr="005A00EA">
        <w:t>antara</w:t>
      </w:r>
      <w:proofErr w:type="spellEnd"/>
      <w:r w:rsidRPr="005A00EA">
        <w:t xml:space="preserve"> model dan view.</w:t>
      </w:r>
    </w:p>
    <w:p w14:paraId="7DA7091B" w14:textId="6257205E" w:rsidR="00FE1E36" w:rsidRDefault="00FE1E36" w:rsidP="0055723E">
      <w:pPr>
        <w:pStyle w:val="ListParagraph"/>
        <w:numPr>
          <w:ilvl w:val="0"/>
          <w:numId w:val="15"/>
        </w:numPr>
        <w:spacing w:line="360" w:lineRule="auto"/>
        <w:jc w:val="both"/>
        <w:rPr>
          <w:lang w:val="en-ID" w:eastAsia="en-ID"/>
        </w:rPr>
      </w:pPr>
      <w:proofErr w:type="spellStart"/>
      <w:r>
        <w:rPr>
          <w:lang w:val="en-ID" w:eastAsia="en-ID"/>
        </w:rPr>
        <w:t>Teknologi</w:t>
      </w:r>
      <w:proofErr w:type="spellEnd"/>
    </w:p>
    <w:p w14:paraId="6A074838" w14:textId="77777777" w:rsidR="005A00EA" w:rsidRDefault="005A00EA" w:rsidP="0055723E">
      <w:pPr>
        <w:pStyle w:val="ListParagraph"/>
        <w:numPr>
          <w:ilvl w:val="0"/>
          <w:numId w:val="17"/>
        </w:numPr>
        <w:spacing w:line="276" w:lineRule="auto"/>
        <w:rPr>
          <w:lang w:val="id-ID" w:eastAsia="id-ID"/>
        </w:rPr>
      </w:pPr>
      <w:r w:rsidRPr="005A00EA">
        <w:rPr>
          <w:rFonts w:eastAsiaTheme="majorEastAsia"/>
          <w:lang w:val="id-ID" w:eastAsia="id-ID"/>
        </w:rPr>
        <w:t>Bahasa pemrograman</w:t>
      </w:r>
      <w:r>
        <w:rPr>
          <w:rFonts w:eastAsiaTheme="majorEastAsia"/>
          <w:lang w:val="id-ID" w:eastAsia="id-ID"/>
        </w:rPr>
        <w:t xml:space="preserve"> </w:t>
      </w:r>
      <w:r w:rsidRPr="005A00EA">
        <w:rPr>
          <w:rFonts w:eastAsiaTheme="majorEastAsia"/>
          <w:lang w:val="id-ID" w:eastAsia="id-ID"/>
        </w:rPr>
        <w:t>:</w:t>
      </w:r>
      <w:r w:rsidRPr="005A00EA">
        <w:rPr>
          <w:lang w:val="id-ID" w:eastAsia="id-ID"/>
        </w:rPr>
        <w:t> Python</w:t>
      </w:r>
    </w:p>
    <w:p w14:paraId="04C4DD48" w14:textId="0F69C3DD" w:rsidR="005A00EA" w:rsidRDefault="005A00EA" w:rsidP="0055723E">
      <w:pPr>
        <w:pStyle w:val="ListParagraph"/>
        <w:numPr>
          <w:ilvl w:val="0"/>
          <w:numId w:val="17"/>
        </w:numPr>
        <w:spacing w:line="276" w:lineRule="auto"/>
        <w:rPr>
          <w:lang w:val="id-ID" w:eastAsia="id-ID"/>
        </w:rPr>
      </w:pPr>
      <w:r w:rsidRPr="005A00EA">
        <w:rPr>
          <w:rFonts w:eastAsiaTheme="majorEastAsia"/>
          <w:lang w:val="id-ID" w:eastAsia="id-ID"/>
        </w:rPr>
        <w:t>Kerangka kerja</w:t>
      </w:r>
      <w:r>
        <w:rPr>
          <w:rFonts w:eastAsiaTheme="majorEastAsia"/>
          <w:lang w:val="id-ID" w:eastAsia="id-ID"/>
        </w:rPr>
        <w:t xml:space="preserve"> </w:t>
      </w:r>
      <w:r w:rsidRPr="005A00EA">
        <w:rPr>
          <w:rFonts w:eastAsiaTheme="majorEastAsia"/>
          <w:lang w:val="id-ID" w:eastAsia="id-ID"/>
        </w:rPr>
        <w:t>:</w:t>
      </w:r>
      <w:r w:rsidRPr="005A00EA">
        <w:rPr>
          <w:lang w:val="id-ID" w:eastAsia="id-ID"/>
        </w:rPr>
        <w:t> Django</w:t>
      </w:r>
    </w:p>
    <w:p w14:paraId="1F6BF06F" w14:textId="52322C4B" w:rsidR="005A00EA" w:rsidRPr="00495AF4" w:rsidRDefault="005A00EA" w:rsidP="0055723E">
      <w:pPr>
        <w:pStyle w:val="ListParagraph"/>
        <w:numPr>
          <w:ilvl w:val="0"/>
          <w:numId w:val="17"/>
        </w:numPr>
        <w:spacing w:line="276" w:lineRule="auto"/>
        <w:rPr>
          <w:lang w:val="id-ID" w:eastAsia="id-ID"/>
        </w:rPr>
      </w:pPr>
      <w:r w:rsidRPr="005A00EA">
        <w:rPr>
          <w:rFonts w:eastAsiaTheme="majorEastAsia"/>
          <w:lang w:val="id-ID" w:eastAsia="id-ID"/>
        </w:rPr>
        <w:t>Basis data</w:t>
      </w:r>
      <w:r>
        <w:rPr>
          <w:rFonts w:eastAsiaTheme="majorEastAsia"/>
          <w:lang w:val="id-ID" w:eastAsia="id-ID"/>
        </w:rPr>
        <w:t xml:space="preserve"> </w:t>
      </w:r>
      <w:r w:rsidRPr="005A00EA">
        <w:rPr>
          <w:rFonts w:eastAsiaTheme="majorEastAsia"/>
          <w:lang w:val="id-ID" w:eastAsia="id-ID"/>
        </w:rPr>
        <w:t>:</w:t>
      </w:r>
      <w:r w:rsidRPr="005A00EA">
        <w:rPr>
          <w:lang w:val="id-ID" w:eastAsia="id-ID"/>
        </w:rPr>
        <w:t> PostgreSQL</w:t>
      </w:r>
    </w:p>
    <w:p w14:paraId="6D9F6A39" w14:textId="377FF344" w:rsidR="00495AF4" w:rsidRDefault="001E6497" w:rsidP="0055723E">
      <w:pPr>
        <w:pStyle w:val="ListParagraph"/>
        <w:numPr>
          <w:ilvl w:val="0"/>
          <w:numId w:val="15"/>
        </w:numPr>
        <w:spacing w:line="360" w:lineRule="auto"/>
        <w:jc w:val="both"/>
        <w:rPr>
          <w:lang w:val="en-ID" w:eastAsia="en-ID"/>
        </w:rPr>
      </w:pPr>
      <w:r>
        <w:rPr>
          <w:noProof/>
        </w:rPr>
        <mc:AlternateContent>
          <mc:Choice Requires="wps">
            <w:drawing>
              <wp:anchor distT="0" distB="0" distL="114300" distR="114300" simplePos="0" relativeHeight="251659264" behindDoc="0" locked="0" layoutInCell="1" allowOverlap="1" wp14:anchorId="52D0FC8A" wp14:editId="1BC2F5F7">
                <wp:simplePos x="0" y="0"/>
                <wp:positionH relativeFrom="column">
                  <wp:posOffset>1419225</wp:posOffset>
                </wp:positionH>
                <wp:positionV relativeFrom="paragraph">
                  <wp:posOffset>207010</wp:posOffset>
                </wp:positionV>
                <wp:extent cx="866775" cy="3905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8667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C7C25" w14:textId="2E33C21A" w:rsidR="00CF465C" w:rsidRPr="00CF465C" w:rsidRDefault="00CF465C" w:rsidP="00CF465C">
                            <w:pPr>
                              <w:jc w:val="center"/>
                              <w:rPr>
                                <w:lang w:val="id-ID"/>
                              </w:rPr>
                            </w:pPr>
                            <w:r>
                              <w:rPr>
                                <w:lang w:val="id-ID"/>
                              </w:rP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2D0FC8A" id="Rectangle 5" o:spid="_x0000_s1026" style="position:absolute;left:0;text-align:left;margin-left:111.75pt;margin-top:16.3pt;width:68.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" fillcolor="#4f81bd [3204]" strokecolor="#243f60 [1604]" strokeweight="2pt">
                <v:textbox>
                  <w:txbxContent>
                    <w:p w14:paraId="6EDC7C25" w14:textId="2E33C21A" w:rsidR="00CF465C" w:rsidRPr="00CF465C" w:rsidRDefault="00CF465C" w:rsidP="00CF465C">
                      <w:pPr>
                        <w:jc w:val="center"/>
                        <w:rPr>
                          <w:lang w:val="id-ID"/>
                        </w:rPr>
                      </w:pPr>
                      <w:r>
                        <w:rPr>
                          <w:lang w:val="id-ID"/>
                        </w:rPr>
                        <w:t>Web Browser</w:t>
                      </w:r>
                    </w:p>
                  </w:txbxContent>
                </v:textbox>
              </v:rect>
            </w:pict>
          </mc:Fallback>
        </mc:AlternateContent>
      </w:r>
      <w:proofErr w:type="spellStart"/>
      <w:r w:rsidR="00FE1E36">
        <w:rPr>
          <w:lang w:val="en-ID" w:eastAsia="en-ID"/>
        </w:rPr>
        <w:t>Arsitektur</w:t>
      </w:r>
      <w:proofErr w:type="spellEnd"/>
    </w:p>
    <w:p w14:paraId="5E074A54" w14:textId="0313B18C" w:rsidR="001E6497" w:rsidRDefault="001E6497" w:rsidP="00495AF4">
      <w:pPr>
        <w:pStyle w:val="ListParagraph"/>
        <w:spacing w:line="360" w:lineRule="auto"/>
        <w:ind w:left="1353"/>
        <w:jc w:val="center"/>
        <w:rPr>
          <w:lang w:val="en-ID" w:eastAsia="en-ID"/>
        </w:rPr>
      </w:pPr>
    </w:p>
    <w:p w14:paraId="2A27471F" w14:textId="6B545798" w:rsidR="001E6497" w:rsidRDefault="001E6497" w:rsidP="00495AF4">
      <w:pPr>
        <w:pStyle w:val="ListParagraph"/>
        <w:spacing w:line="360" w:lineRule="auto"/>
        <w:ind w:left="1353"/>
        <w:jc w:val="center"/>
        <w:rPr>
          <w:lang w:val="en-ID" w:eastAsia="en-ID"/>
        </w:rPr>
      </w:pPr>
      <w:r>
        <w:rPr>
          <w:noProof/>
          <w:lang w:val="en-ID" w:eastAsia="en-ID"/>
        </w:rPr>
        <mc:AlternateContent>
          <mc:Choice Requires="wps">
            <w:drawing>
              <wp:anchor distT="0" distB="0" distL="114300" distR="114300" simplePos="0" relativeHeight="251667456" behindDoc="0" locked="0" layoutInCell="1" allowOverlap="1" wp14:anchorId="1405ABAC" wp14:editId="37EBC8A3">
                <wp:simplePos x="0" y="0"/>
                <wp:positionH relativeFrom="column">
                  <wp:posOffset>1876425</wp:posOffset>
                </wp:positionH>
                <wp:positionV relativeFrom="paragraph">
                  <wp:posOffset>159385</wp:posOffset>
                </wp:positionV>
                <wp:extent cx="0" cy="29527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D18DBFC"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7.75pt,12.55pt" to="147.7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" strokecolor="#4579b8 [3044]"/>
            </w:pict>
          </mc:Fallback>
        </mc:AlternateContent>
      </w:r>
    </w:p>
    <w:p w14:paraId="195CA692" w14:textId="02E168F8" w:rsidR="001E6497" w:rsidRDefault="001E6497" w:rsidP="00495AF4">
      <w:pPr>
        <w:pStyle w:val="ListParagraph"/>
        <w:spacing w:line="360" w:lineRule="auto"/>
        <w:ind w:left="1353"/>
        <w:jc w:val="center"/>
        <w:rPr>
          <w:lang w:val="en-ID" w:eastAsia="en-ID"/>
        </w:rPr>
      </w:pPr>
    </w:p>
    <w:p w14:paraId="43E06905" w14:textId="4D3B01C3" w:rsidR="001E6497" w:rsidRDefault="001E6497" w:rsidP="00495AF4">
      <w:pPr>
        <w:pStyle w:val="ListParagraph"/>
        <w:spacing w:line="360" w:lineRule="auto"/>
        <w:ind w:left="1353"/>
        <w:jc w:val="center"/>
        <w:rPr>
          <w:lang w:val="en-ID" w:eastAsia="en-ID"/>
        </w:rPr>
      </w:pPr>
      <w:r>
        <w:rPr>
          <w:noProof/>
        </w:rPr>
        <mc:AlternateContent>
          <mc:Choice Requires="wps">
            <w:drawing>
              <wp:anchor distT="0" distB="0" distL="114300" distR="114300" simplePos="0" relativeHeight="251662336" behindDoc="0" locked="0" layoutInCell="1" allowOverlap="1" wp14:anchorId="06EAA174" wp14:editId="2CD8591B">
                <wp:simplePos x="0" y="0"/>
                <wp:positionH relativeFrom="column">
                  <wp:posOffset>1419225</wp:posOffset>
                </wp:positionH>
                <wp:positionV relativeFrom="paragraph">
                  <wp:posOffset>16510</wp:posOffset>
                </wp:positionV>
                <wp:extent cx="86677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667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BD53D" w14:textId="77407F9E" w:rsidR="001E6497" w:rsidRPr="00CF465C" w:rsidRDefault="001E6497" w:rsidP="001E6497">
                            <w:pPr>
                              <w:jc w:val="center"/>
                              <w:rPr>
                                <w:lang w:val="id-ID"/>
                              </w:rPr>
                            </w:pPr>
                            <w:r>
                              <w:rPr>
                                <w:lang w:val="id-ID"/>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6EAA174" id="Rectangle 6" o:spid="_x0000_s1027" style="position:absolute;left:0;text-align:left;margin-left:111.75pt;margin-top:1.3pt;width:68.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" fillcolor="#4f81bd [3204]" strokecolor="#243f60 [1604]" strokeweight="2pt">
                <v:textbox>
                  <w:txbxContent>
                    <w:p w14:paraId="593BD53D" w14:textId="77407F9E" w:rsidR="001E6497" w:rsidRPr="00CF465C" w:rsidRDefault="001E6497" w:rsidP="001E6497">
                      <w:pPr>
                        <w:jc w:val="center"/>
                        <w:rPr>
                          <w:lang w:val="id-ID"/>
                        </w:rPr>
                      </w:pPr>
                      <w:r>
                        <w:rPr>
                          <w:lang w:val="id-ID"/>
                        </w:rPr>
                        <w:t>Web Server</w:t>
                      </w:r>
                    </w:p>
                  </w:txbxContent>
                </v:textbox>
              </v:rect>
            </w:pict>
          </mc:Fallback>
        </mc:AlternateContent>
      </w:r>
    </w:p>
    <w:p w14:paraId="4915C003" w14:textId="7ECBD28C" w:rsidR="001E6497" w:rsidRDefault="001E6497" w:rsidP="00495AF4">
      <w:pPr>
        <w:pStyle w:val="ListParagraph"/>
        <w:spacing w:line="360" w:lineRule="auto"/>
        <w:ind w:left="1353"/>
        <w:jc w:val="center"/>
        <w:rPr>
          <w:lang w:val="en-ID" w:eastAsia="en-ID"/>
        </w:rPr>
      </w:pPr>
      <w:r>
        <w:rPr>
          <w:noProof/>
          <w:lang w:val="en-ID" w:eastAsia="en-ID"/>
        </w:rPr>
        <mc:AlternateContent>
          <mc:Choice Requires="wps">
            <w:drawing>
              <wp:anchor distT="0" distB="0" distL="114300" distR="114300" simplePos="0" relativeHeight="251669504" behindDoc="0" locked="0" layoutInCell="1" allowOverlap="1" wp14:anchorId="1F74E4D9" wp14:editId="34994C91">
                <wp:simplePos x="0" y="0"/>
                <wp:positionH relativeFrom="column">
                  <wp:posOffset>1857375</wp:posOffset>
                </wp:positionH>
                <wp:positionV relativeFrom="paragraph">
                  <wp:posOffset>130810</wp:posOffset>
                </wp:positionV>
                <wp:extent cx="0" cy="29527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77D38CC"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6.25pt,10.3pt" to="146.2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" strokecolor="#4579b8 [3044]"/>
            </w:pict>
          </mc:Fallback>
        </mc:AlternateContent>
      </w:r>
    </w:p>
    <w:p w14:paraId="491BBF29" w14:textId="2A827E4D" w:rsidR="001E6497" w:rsidRDefault="001E6497" w:rsidP="00495AF4">
      <w:pPr>
        <w:pStyle w:val="ListParagraph"/>
        <w:spacing w:line="360" w:lineRule="auto"/>
        <w:ind w:left="1353"/>
        <w:jc w:val="center"/>
        <w:rPr>
          <w:lang w:val="en-ID" w:eastAsia="en-ID"/>
        </w:rPr>
      </w:pPr>
      <w:r>
        <w:rPr>
          <w:noProof/>
        </w:rPr>
        <mc:AlternateContent>
          <mc:Choice Requires="wps">
            <w:drawing>
              <wp:anchor distT="0" distB="0" distL="114300" distR="114300" simplePos="0" relativeHeight="251664384" behindDoc="0" locked="0" layoutInCell="1" allowOverlap="1" wp14:anchorId="683459AD" wp14:editId="490FDAEF">
                <wp:simplePos x="0" y="0"/>
                <wp:positionH relativeFrom="column">
                  <wp:posOffset>1447800</wp:posOffset>
                </wp:positionH>
                <wp:positionV relativeFrom="paragraph">
                  <wp:posOffset>207010</wp:posOffset>
                </wp:positionV>
                <wp:extent cx="790575" cy="409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905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E9DD1" w14:textId="1F226D58" w:rsidR="001E6497" w:rsidRPr="00CF465C" w:rsidRDefault="001E6497" w:rsidP="001E6497">
                            <w:pPr>
                              <w:jc w:val="center"/>
                              <w:rPr>
                                <w:lang w:val="id-ID"/>
                              </w:rPr>
                            </w:pPr>
                            <w:r>
                              <w:rPr>
                                <w:lang w:val="id-ID"/>
                              </w:rPr>
                              <w:t xml:space="preserve">Aplikasi </w:t>
                            </w:r>
                            <w:r>
                              <w:rPr>
                                <w:lang w:val="id-ID"/>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83459AD" id="Rectangle 7" o:spid="_x0000_s1028" style="position:absolute;left:0;text-align:left;margin-left:114pt;margin-top:16.3pt;width:62.2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" fillcolor="#4f81bd [3204]" strokecolor="#243f60 [1604]" strokeweight="2pt">
                <v:textbox>
                  <w:txbxContent>
                    <w:p w14:paraId="748E9DD1" w14:textId="1F226D58" w:rsidR="001E6497" w:rsidRPr="00CF465C" w:rsidRDefault="001E6497" w:rsidP="001E6497">
                      <w:pPr>
                        <w:jc w:val="center"/>
                        <w:rPr>
                          <w:lang w:val="id-ID"/>
                        </w:rPr>
                      </w:pPr>
                      <w:r>
                        <w:rPr>
                          <w:lang w:val="id-ID"/>
                        </w:rPr>
                        <w:t>Aplikasi Server</w:t>
                      </w:r>
                    </w:p>
                  </w:txbxContent>
                </v:textbox>
              </v:rect>
            </w:pict>
          </mc:Fallback>
        </mc:AlternateContent>
      </w:r>
    </w:p>
    <w:p w14:paraId="2918DDBE" w14:textId="6ABC19FE" w:rsidR="001E6497" w:rsidRDefault="001E6497" w:rsidP="00495AF4">
      <w:pPr>
        <w:pStyle w:val="ListParagraph"/>
        <w:spacing w:line="360" w:lineRule="auto"/>
        <w:ind w:left="1353"/>
        <w:jc w:val="center"/>
        <w:rPr>
          <w:lang w:val="en-ID" w:eastAsia="en-ID"/>
        </w:rPr>
      </w:pPr>
    </w:p>
    <w:p w14:paraId="1C61D21A" w14:textId="4D3E12D1" w:rsidR="001E6497" w:rsidRDefault="001E6497" w:rsidP="00495AF4">
      <w:pPr>
        <w:pStyle w:val="ListParagraph"/>
        <w:spacing w:line="360" w:lineRule="auto"/>
        <w:ind w:left="1353"/>
        <w:jc w:val="center"/>
        <w:rPr>
          <w:lang w:val="en-ID" w:eastAsia="en-ID"/>
        </w:rPr>
      </w:pPr>
      <w:r>
        <w:rPr>
          <w:noProof/>
          <w:lang w:val="en-ID" w:eastAsia="en-ID"/>
        </w:rPr>
        <mc:AlternateContent>
          <mc:Choice Requires="wps">
            <w:drawing>
              <wp:anchor distT="0" distB="0" distL="114300" distR="114300" simplePos="0" relativeHeight="251671552" behindDoc="0" locked="0" layoutInCell="1" allowOverlap="1" wp14:anchorId="63E09628" wp14:editId="5D98519E">
                <wp:simplePos x="0" y="0"/>
                <wp:positionH relativeFrom="column">
                  <wp:posOffset>1838325</wp:posOffset>
                </wp:positionH>
                <wp:positionV relativeFrom="paragraph">
                  <wp:posOffset>187960</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622E4B4"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4.75pt,14.8pt" to="144.7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" strokecolor="#4579b8 [3044]"/>
            </w:pict>
          </mc:Fallback>
        </mc:AlternateContent>
      </w:r>
    </w:p>
    <w:p w14:paraId="14F890E9" w14:textId="5CB0BDE5" w:rsidR="001E6497" w:rsidRDefault="001E6497" w:rsidP="00495AF4">
      <w:pPr>
        <w:pStyle w:val="ListParagraph"/>
        <w:spacing w:line="360" w:lineRule="auto"/>
        <w:ind w:left="1353"/>
        <w:jc w:val="center"/>
        <w:rPr>
          <w:lang w:val="en-ID" w:eastAsia="en-ID"/>
        </w:rPr>
      </w:pPr>
    </w:p>
    <w:p w14:paraId="778CDE72" w14:textId="0371CECA" w:rsidR="001E6497" w:rsidRDefault="001E6497" w:rsidP="00495AF4">
      <w:pPr>
        <w:pStyle w:val="ListParagraph"/>
        <w:spacing w:line="360" w:lineRule="auto"/>
        <w:ind w:left="1353"/>
        <w:jc w:val="center"/>
        <w:rPr>
          <w:lang w:val="en-ID" w:eastAsia="en-ID"/>
        </w:rPr>
      </w:pPr>
      <w:r>
        <w:rPr>
          <w:noProof/>
        </w:rPr>
        <mc:AlternateContent>
          <mc:Choice Requires="wps">
            <w:drawing>
              <wp:anchor distT="0" distB="0" distL="114300" distR="114300" simplePos="0" relativeHeight="251666432" behindDoc="0" locked="0" layoutInCell="1" allowOverlap="1" wp14:anchorId="57F6CA5A" wp14:editId="28EBE77B">
                <wp:simplePos x="0" y="0"/>
                <wp:positionH relativeFrom="column">
                  <wp:posOffset>1362075</wp:posOffset>
                </wp:positionH>
                <wp:positionV relativeFrom="paragraph">
                  <wp:posOffset>55245</wp:posOffset>
                </wp:positionV>
                <wp:extent cx="97155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9715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C55EC" w14:textId="509C7244" w:rsidR="001E6497" w:rsidRPr="00CF465C" w:rsidRDefault="001E6497" w:rsidP="001E6497">
                            <w:pPr>
                              <w:jc w:val="center"/>
                              <w:rPr>
                                <w:lang w:val="id-ID"/>
                              </w:rPr>
                            </w:pPr>
                            <w:r>
                              <w:rPr>
                                <w:lang w:val="id-ID"/>
                              </w:rPr>
                              <w:t xml:space="preserve">Data </w:t>
                            </w:r>
                            <w:r>
                              <w:rPr>
                                <w:lang w:val="id-ID"/>
                              </w:rP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7F6CA5A" id="Rectangle 8" o:spid="_x0000_s1029" style="position:absolute;left:0;text-align:left;margin-left:107.25pt;margin-top:4.35pt;width:76.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" fillcolor="#4f81bd [3204]" strokecolor="#243f60 [1604]" strokeweight="2pt">
                <v:textbox>
                  <w:txbxContent>
                    <w:p w14:paraId="382C55EC" w14:textId="509C7244" w:rsidR="001E6497" w:rsidRPr="00CF465C" w:rsidRDefault="001E6497" w:rsidP="001E6497">
                      <w:pPr>
                        <w:jc w:val="center"/>
                        <w:rPr>
                          <w:lang w:val="id-ID"/>
                        </w:rPr>
                      </w:pPr>
                      <w:r>
                        <w:rPr>
                          <w:lang w:val="id-ID"/>
                        </w:rPr>
                        <w:t>Data Base</w:t>
                      </w:r>
                    </w:p>
                  </w:txbxContent>
                </v:textbox>
              </v:rect>
            </w:pict>
          </mc:Fallback>
        </mc:AlternateContent>
      </w:r>
    </w:p>
    <w:p w14:paraId="6B7130FD" w14:textId="77777777" w:rsidR="001E6497" w:rsidRDefault="001E6497" w:rsidP="00495AF4">
      <w:pPr>
        <w:pStyle w:val="ListParagraph"/>
        <w:spacing w:line="360" w:lineRule="auto"/>
        <w:ind w:left="1353"/>
        <w:jc w:val="center"/>
        <w:rPr>
          <w:lang w:val="en-ID" w:eastAsia="en-ID"/>
        </w:rPr>
      </w:pPr>
    </w:p>
    <w:p w14:paraId="67E126B8" w14:textId="668B08B5" w:rsidR="00495AF4" w:rsidRDefault="00495AF4" w:rsidP="00495AF4">
      <w:pPr>
        <w:pStyle w:val="ListParagraph"/>
        <w:spacing w:line="360" w:lineRule="auto"/>
        <w:ind w:left="1353"/>
        <w:jc w:val="center"/>
        <w:rPr>
          <w:lang w:val="en-ID" w:eastAsia="en-ID"/>
        </w:rPr>
      </w:pPr>
    </w:p>
    <w:p w14:paraId="7C20F0EA" w14:textId="55C9339E" w:rsidR="00495AF4" w:rsidRDefault="00495AF4" w:rsidP="00495AF4">
      <w:pPr>
        <w:spacing w:line="360" w:lineRule="auto"/>
        <w:ind w:firstLine="720"/>
        <w:jc w:val="both"/>
        <w:rPr>
          <w:lang w:val="en-ID" w:eastAsia="en-ID"/>
        </w:rPr>
      </w:pPr>
      <w:proofErr w:type="spellStart"/>
      <w:proofErr w:type="gramStart"/>
      <w:r w:rsidRPr="00495AF4">
        <w:rPr>
          <w:lang w:val="en-ID" w:eastAsia="en-ID"/>
        </w:rPr>
        <w:t>Penjelasan</w:t>
      </w:r>
      <w:proofErr w:type="spellEnd"/>
      <w:r w:rsidRPr="00495AF4">
        <w:rPr>
          <w:lang w:val="en-ID" w:eastAsia="en-ID"/>
        </w:rPr>
        <w:t xml:space="preserve"> :</w:t>
      </w:r>
      <w:proofErr w:type="gramEnd"/>
    </w:p>
    <w:p w14:paraId="2179E6C3" w14:textId="73887A50" w:rsidR="00495AF4" w:rsidRDefault="00495AF4" w:rsidP="0055723E">
      <w:pPr>
        <w:pStyle w:val="ListParagraph"/>
        <w:numPr>
          <w:ilvl w:val="0"/>
          <w:numId w:val="18"/>
        </w:numPr>
        <w:spacing w:line="276" w:lineRule="auto"/>
        <w:jc w:val="both"/>
        <w:rPr>
          <w:lang w:val="id-ID" w:eastAsia="id-ID"/>
        </w:rPr>
      </w:pPr>
      <w:r w:rsidRPr="00495AF4">
        <w:rPr>
          <w:rFonts w:eastAsiaTheme="majorEastAsia"/>
          <w:i/>
          <w:iCs/>
          <w:lang w:val="id-ID" w:eastAsia="id-ID"/>
        </w:rPr>
        <w:t>Web browser</w:t>
      </w:r>
      <w:r>
        <w:rPr>
          <w:rFonts w:eastAsiaTheme="majorEastAsia"/>
          <w:lang w:val="id-ID" w:eastAsia="id-ID"/>
        </w:rPr>
        <w:t xml:space="preserve"> </w:t>
      </w:r>
      <w:r w:rsidRPr="00495AF4">
        <w:rPr>
          <w:rFonts w:eastAsiaTheme="majorEastAsia"/>
          <w:lang w:val="id-ID" w:eastAsia="id-ID"/>
        </w:rPr>
        <w:t>:</w:t>
      </w:r>
      <w:r w:rsidRPr="00495AF4">
        <w:rPr>
          <w:lang w:val="id-ID" w:eastAsia="id-ID"/>
        </w:rPr>
        <w:t> Digunakan oleh pengguna untuk mengakses sistem.</w:t>
      </w:r>
    </w:p>
    <w:p w14:paraId="02AAA136" w14:textId="576794BE" w:rsidR="00495AF4" w:rsidRDefault="00495AF4" w:rsidP="0055723E">
      <w:pPr>
        <w:pStyle w:val="ListParagraph"/>
        <w:numPr>
          <w:ilvl w:val="0"/>
          <w:numId w:val="18"/>
        </w:numPr>
        <w:spacing w:line="276" w:lineRule="auto"/>
        <w:jc w:val="both"/>
        <w:rPr>
          <w:lang w:val="id-ID" w:eastAsia="id-ID"/>
        </w:rPr>
      </w:pPr>
      <w:r w:rsidRPr="00495AF4">
        <w:rPr>
          <w:rFonts w:eastAsiaTheme="majorEastAsia"/>
          <w:i/>
          <w:iCs/>
          <w:lang w:val="id-ID" w:eastAsia="id-ID"/>
        </w:rPr>
        <w:t>Web</w:t>
      </w:r>
      <w:r w:rsidRPr="00495AF4">
        <w:rPr>
          <w:rFonts w:eastAsiaTheme="majorEastAsia"/>
          <w:lang w:val="id-ID" w:eastAsia="id-ID"/>
        </w:rPr>
        <w:t xml:space="preserve"> server</w:t>
      </w:r>
      <w:r>
        <w:rPr>
          <w:rFonts w:eastAsiaTheme="majorEastAsia"/>
          <w:lang w:val="id-ID" w:eastAsia="id-ID"/>
        </w:rPr>
        <w:t xml:space="preserve"> </w:t>
      </w:r>
      <w:r w:rsidRPr="00495AF4">
        <w:rPr>
          <w:rFonts w:eastAsiaTheme="majorEastAsia"/>
          <w:lang w:val="id-ID" w:eastAsia="id-ID"/>
        </w:rPr>
        <w:t>:</w:t>
      </w:r>
      <w:r w:rsidRPr="00495AF4">
        <w:rPr>
          <w:lang w:val="id-ID" w:eastAsia="id-ID"/>
        </w:rPr>
        <w:t> Menyajikan halaman web kepada pengguna.</w:t>
      </w:r>
    </w:p>
    <w:p w14:paraId="06892BF2" w14:textId="3BC20ED9" w:rsidR="00495AF4" w:rsidRDefault="00495AF4" w:rsidP="0055723E">
      <w:pPr>
        <w:pStyle w:val="ListParagraph"/>
        <w:numPr>
          <w:ilvl w:val="0"/>
          <w:numId w:val="18"/>
        </w:numPr>
        <w:spacing w:line="276" w:lineRule="auto"/>
        <w:jc w:val="both"/>
        <w:rPr>
          <w:lang w:val="id-ID" w:eastAsia="id-ID"/>
        </w:rPr>
      </w:pPr>
      <w:r w:rsidRPr="00495AF4">
        <w:rPr>
          <w:rFonts w:eastAsiaTheme="majorEastAsia"/>
          <w:i/>
          <w:iCs/>
          <w:lang w:val="id-ID" w:eastAsia="id-ID"/>
        </w:rPr>
        <w:t>Application</w:t>
      </w:r>
      <w:r w:rsidRPr="00495AF4">
        <w:rPr>
          <w:rFonts w:eastAsiaTheme="majorEastAsia"/>
          <w:lang w:val="id-ID" w:eastAsia="id-ID"/>
        </w:rPr>
        <w:t xml:space="preserve"> server</w:t>
      </w:r>
      <w:r>
        <w:rPr>
          <w:rFonts w:eastAsiaTheme="majorEastAsia"/>
          <w:lang w:val="id-ID" w:eastAsia="id-ID"/>
        </w:rPr>
        <w:t xml:space="preserve"> </w:t>
      </w:r>
      <w:r w:rsidRPr="00495AF4">
        <w:rPr>
          <w:rFonts w:eastAsiaTheme="majorEastAsia"/>
          <w:lang w:val="id-ID" w:eastAsia="id-ID"/>
        </w:rPr>
        <w:t>:</w:t>
      </w:r>
      <w:r w:rsidRPr="00495AF4">
        <w:rPr>
          <w:lang w:val="id-ID" w:eastAsia="id-ID"/>
        </w:rPr>
        <w:t> Menjalankan aplikasi web.</w:t>
      </w:r>
    </w:p>
    <w:p w14:paraId="7A1EB87D" w14:textId="1448C11F" w:rsidR="00495AF4" w:rsidRPr="00495AF4" w:rsidRDefault="00495AF4" w:rsidP="0055723E">
      <w:pPr>
        <w:pStyle w:val="ListParagraph"/>
        <w:numPr>
          <w:ilvl w:val="0"/>
          <w:numId w:val="18"/>
        </w:numPr>
        <w:spacing w:line="276" w:lineRule="auto"/>
        <w:jc w:val="both"/>
        <w:rPr>
          <w:lang w:val="id-ID" w:eastAsia="id-ID"/>
        </w:rPr>
      </w:pPr>
      <w:r w:rsidRPr="00495AF4">
        <w:rPr>
          <w:rFonts w:eastAsiaTheme="majorEastAsia"/>
          <w:i/>
          <w:iCs/>
          <w:lang w:val="id-ID" w:eastAsia="id-ID"/>
        </w:rPr>
        <w:t>Database</w:t>
      </w:r>
      <w:r>
        <w:rPr>
          <w:rFonts w:eastAsiaTheme="majorEastAsia"/>
          <w:lang w:val="id-ID" w:eastAsia="id-ID"/>
        </w:rPr>
        <w:t xml:space="preserve"> </w:t>
      </w:r>
      <w:r w:rsidRPr="00495AF4">
        <w:rPr>
          <w:rFonts w:eastAsiaTheme="majorEastAsia"/>
          <w:lang w:val="id-ID" w:eastAsia="id-ID"/>
        </w:rPr>
        <w:t>:</w:t>
      </w:r>
      <w:r w:rsidRPr="00495AF4">
        <w:rPr>
          <w:lang w:val="id-ID" w:eastAsia="id-ID"/>
        </w:rPr>
        <w:t xml:space="preserve"> Menyimpan data tentang </w:t>
      </w:r>
      <w:r w:rsidRPr="00FB6DA8">
        <w:rPr>
          <w:rFonts w:eastAsia="Aptos"/>
          <w:color w:val="000000"/>
          <w:kern w:val="24"/>
          <w:lang w:val="id-ID" w:eastAsia="en-ID"/>
        </w:rPr>
        <w:t>laporan pemasukan (komite, BOS), dan pengeluaran (keperluan, tunjangan guru-guru)</w:t>
      </w:r>
      <w:r>
        <w:rPr>
          <w:rFonts w:eastAsia="Aptos"/>
          <w:color w:val="000000"/>
          <w:kern w:val="24"/>
          <w:lang w:val="id-ID" w:eastAsia="en-ID"/>
        </w:rPr>
        <w:t>.</w:t>
      </w:r>
    </w:p>
    <w:p w14:paraId="1669B9E1" w14:textId="7E681F3E" w:rsidR="00495AF4" w:rsidRPr="00495AF4" w:rsidRDefault="00495AF4" w:rsidP="00495AF4">
      <w:pPr>
        <w:spacing w:line="276" w:lineRule="auto"/>
        <w:ind w:left="567" w:firstLine="143"/>
        <w:jc w:val="both"/>
        <w:rPr>
          <w:lang w:val="id-ID" w:eastAsia="id-ID"/>
        </w:rPr>
      </w:pPr>
      <w:proofErr w:type="spellStart"/>
      <w:r w:rsidRPr="00495AF4">
        <w:t>Pengguna</w:t>
      </w:r>
      <w:proofErr w:type="spellEnd"/>
      <w:r w:rsidRPr="00495AF4">
        <w:t xml:space="preserve"> </w:t>
      </w:r>
      <w:proofErr w:type="spellStart"/>
      <w:r w:rsidRPr="00495AF4">
        <w:t>mengakses</w:t>
      </w:r>
      <w:proofErr w:type="spellEnd"/>
      <w:r w:rsidRPr="00495AF4">
        <w:t xml:space="preserve"> </w:t>
      </w:r>
      <w:proofErr w:type="spellStart"/>
      <w:r w:rsidRPr="00495AF4">
        <w:t>sistem</w:t>
      </w:r>
      <w:proofErr w:type="spellEnd"/>
      <w:r w:rsidRPr="00495AF4">
        <w:t xml:space="preserve"> via browser</w:t>
      </w:r>
      <w:r>
        <w:t xml:space="preserve"> </w:t>
      </w:r>
      <w:proofErr w:type="spellStart"/>
      <w:r>
        <w:t>kemudian</w:t>
      </w:r>
      <w:proofErr w:type="spellEnd"/>
      <w:r>
        <w:t xml:space="preserve"> </w:t>
      </w:r>
      <w:proofErr w:type="spellStart"/>
      <w:r w:rsidRPr="00495AF4">
        <w:t>mengirim</w:t>
      </w:r>
      <w:proofErr w:type="spellEnd"/>
      <w:r w:rsidRPr="00495AF4">
        <w:t xml:space="preserve"> </w:t>
      </w:r>
      <w:proofErr w:type="spellStart"/>
      <w:r w:rsidRPr="00495AF4">
        <w:t>permintaan</w:t>
      </w:r>
      <w:proofErr w:type="spellEnd"/>
      <w:r w:rsidRPr="00495AF4">
        <w:t xml:space="preserve"> </w:t>
      </w:r>
      <w:proofErr w:type="spellStart"/>
      <w:r w:rsidRPr="00495AF4">
        <w:t>ke</w:t>
      </w:r>
      <w:proofErr w:type="spellEnd"/>
      <w:r w:rsidRPr="00495AF4">
        <w:t xml:space="preserve"> server web, yang </w:t>
      </w:r>
      <w:proofErr w:type="spellStart"/>
      <w:r w:rsidRPr="00495AF4">
        <w:t>meneruskannya</w:t>
      </w:r>
      <w:proofErr w:type="spellEnd"/>
      <w:r w:rsidRPr="00495AF4">
        <w:t xml:space="preserve"> </w:t>
      </w:r>
      <w:proofErr w:type="spellStart"/>
      <w:r w:rsidRPr="00495AF4">
        <w:t>ke</w:t>
      </w:r>
      <w:proofErr w:type="spellEnd"/>
      <w:r w:rsidRPr="00495AF4">
        <w:t xml:space="preserve"> server </w:t>
      </w:r>
      <w:proofErr w:type="spellStart"/>
      <w:r w:rsidRPr="00495AF4">
        <w:t>aplikasi</w:t>
      </w:r>
      <w:proofErr w:type="spellEnd"/>
      <w:r w:rsidRPr="00495AF4">
        <w:t xml:space="preserve">. Server </w:t>
      </w:r>
      <w:proofErr w:type="spellStart"/>
      <w:r w:rsidRPr="00495AF4">
        <w:t>aplikasi</w:t>
      </w:r>
      <w:proofErr w:type="spellEnd"/>
      <w:r w:rsidRPr="00495AF4">
        <w:t xml:space="preserve"> </w:t>
      </w:r>
      <w:proofErr w:type="spellStart"/>
      <w:r w:rsidRPr="00495AF4">
        <w:t>memproses</w:t>
      </w:r>
      <w:proofErr w:type="spellEnd"/>
      <w:r w:rsidRPr="00495AF4">
        <w:t xml:space="preserve"> </w:t>
      </w:r>
      <w:proofErr w:type="spellStart"/>
      <w:r w:rsidRPr="00495AF4">
        <w:t>permintaan</w:t>
      </w:r>
      <w:proofErr w:type="spellEnd"/>
      <w:r w:rsidRPr="00495AF4">
        <w:t xml:space="preserve"> dan </w:t>
      </w:r>
      <w:proofErr w:type="spellStart"/>
      <w:r w:rsidRPr="00495AF4">
        <w:t>mengakses</w:t>
      </w:r>
      <w:proofErr w:type="spellEnd"/>
      <w:r w:rsidRPr="00495AF4">
        <w:t xml:space="preserve"> database, </w:t>
      </w:r>
      <w:proofErr w:type="spellStart"/>
      <w:r w:rsidRPr="00495AF4">
        <w:t>kemudian</w:t>
      </w:r>
      <w:proofErr w:type="spellEnd"/>
      <w:r w:rsidRPr="00495AF4">
        <w:t xml:space="preserve"> </w:t>
      </w:r>
      <w:proofErr w:type="spellStart"/>
      <w:r w:rsidRPr="00495AF4">
        <w:t>mengirim</w:t>
      </w:r>
      <w:proofErr w:type="spellEnd"/>
      <w:r w:rsidRPr="00495AF4">
        <w:t xml:space="preserve"> </w:t>
      </w:r>
      <w:proofErr w:type="spellStart"/>
      <w:r w:rsidRPr="00495AF4">
        <w:t>respons</w:t>
      </w:r>
      <w:proofErr w:type="spellEnd"/>
      <w:r w:rsidRPr="00495AF4">
        <w:t xml:space="preserve"> </w:t>
      </w:r>
      <w:proofErr w:type="spellStart"/>
      <w:r w:rsidRPr="00495AF4">
        <w:t>ke</w:t>
      </w:r>
      <w:proofErr w:type="spellEnd"/>
      <w:r w:rsidRPr="00495AF4">
        <w:t xml:space="preserve"> server web dan browser.</w:t>
      </w:r>
    </w:p>
    <w:p w14:paraId="48550EC9" w14:textId="07827F9E" w:rsidR="00495AF4" w:rsidRDefault="00495AF4" w:rsidP="009245CA">
      <w:pPr>
        <w:spacing w:line="276" w:lineRule="auto"/>
        <w:ind w:left="567" w:firstLine="143"/>
        <w:jc w:val="both"/>
        <w:rPr>
          <w:lang w:val="id-ID" w:eastAsia="id-ID"/>
        </w:rPr>
      </w:pPr>
      <w:r w:rsidRPr="00495AF4">
        <w:rPr>
          <w:lang w:val="id-ID" w:eastAsia="id-ID"/>
        </w:rPr>
        <w:t>Arsitektur ini memungkinkan sistem untuk skalabel dan mudah dipelihara. Dengan menggunakan pola desain MVC, logika bisnis, antarmuka pengguna, dan presentasi data dipisahkan. Hal ini memungkinkan pengembang untuk membuat perubahan pada satu bagian sistem tanpa memengaruhi bagian lain.</w:t>
      </w:r>
    </w:p>
    <w:p w14:paraId="5C5C745B" w14:textId="77777777" w:rsidR="009245CA" w:rsidRPr="009245CA" w:rsidRDefault="009245CA" w:rsidP="009245CA">
      <w:pPr>
        <w:spacing w:line="276" w:lineRule="auto"/>
        <w:ind w:left="567" w:firstLine="143"/>
        <w:jc w:val="both"/>
        <w:rPr>
          <w:lang w:val="id-ID" w:eastAsia="id-ID"/>
        </w:rPr>
      </w:pPr>
    </w:p>
    <w:p w14:paraId="38340BA4" w14:textId="580B647C" w:rsidR="009A500A" w:rsidRDefault="009A500A" w:rsidP="0055723E">
      <w:pPr>
        <w:pStyle w:val="ListParagraph"/>
        <w:numPr>
          <w:ilvl w:val="0"/>
          <w:numId w:val="14"/>
        </w:numPr>
        <w:spacing w:line="360" w:lineRule="auto"/>
        <w:jc w:val="both"/>
        <w:rPr>
          <w:lang w:val="en-ID" w:eastAsia="en-ID"/>
        </w:rPr>
      </w:pPr>
      <w:proofErr w:type="spellStart"/>
      <w:r>
        <w:rPr>
          <w:lang w:val="en-ID" w:eastAsia="en-ID"/>
        </w:rPr>
        <w:t>Teknologi</w:t>
      </w:r>
      <w:proofErr w:type="spellEnd"/>
      <w:r>
        <w:rPr>
          <w:lang w:val="en-ID" w:eastAsia="en-ID"/>
        </w:rPr>
        <w:t xml:space="preserve"> dan Platform</w:t>
      </w:r>
    </w:p>
    <w:p w14:paraId="35F297E6" w14:textId="79FD7292" w:rsidR="009245CA" w:rsidRDefault="009245CA" w:rsidP="009245CA">
      <w:pPr>
        <w:spacing w:line="276" w:lineRule="auto"/>
        <w:ind w:left="720"/>
        <w:jc w:val="both"/>
      </w:pPr>
      <w:proofErr w:type="spellStart"/>
      <w:r w:rsidRPr="009245CA">
        <w:t>Teknologi</w:t>
      </w:r>
      <w:proofErr w:type="spellEnd"/>
      <w:r w:rsidRPr="009245CA">
        <w:t xml:space="preserve"> dan platform yang </w:t>
      </w:r>
      <w:proofErr w:type="spellStart"/>
      <w:r w:rsidRPr="009245CA">
        <w:t>dipilih</w:t>
      </w:r>
      <w:proofErr w:type="spellEnd"/>
      <w:r w:rsidRPr="009245CA">
        <w:t xml:space="preserve"> </w:t>
      </w:r>
      <w:proofErr w:type="spellStart"/>
      <w:r w:rsidRPr="009245CA">
        <w:t>sesuai</w:t>
      </w:r>
      <w:proofErr w:type="spellEnd"/>
      <w:r w:rsidRPr="009245CA">
        <w:t xml:space="preserve"> </w:t>
      </w:r>
      <w:proofErr w:type="spellStart"/>
      <w:r w:rsidRPr="009245CA">
        <w:t>dengan</w:t>
      </w:r>
      <w:proofErr w:type="spellEnd"/>
      <w:r w:rsidRPr="009245CA">
        <w:t xml:space="preserve"> </w:t>
      </w:r>
      <w:proofErr w:type="spellStart"/>
      <w:r w:rsidRPr="009245CA">
        <w:t>persyaratan</w:t>
      </w:r>
      <w:proofErr w:type="spellEnd"/>
      <w:r w:rsidRPr="009245CA">
        <w:t xml:space="preserve"> </w:t>
      </w:r>
      <w:proofErr w:type="spellStart"/>
      <w:r w:rsidRPr="009245CA">
        <w:t>sistem</w:t>
      </w:r>
      <w:proofErr w:type="spellEnd"/>
      <w:r>
        <w:t xml:space="preserve">, </w:t>
      </w:r>
      <w:proofErr w:type="spellStart"/>
      <w:r>
        <w:t>aplikasi</w:t>
      </w:r>
      <w:proofErr w:type="spellEnd"/>
      <w:r>
        <w:t xml:space="preserve"> SLKA </w:t>
      </w:r>
      <w:proofErr w:type="spellStart"/>
      <w:r>
        <w:t>memilih</w:t>
      </w:r>
      <w:proofErr w:type="spellEnd"/>
      <w:r>
        <w:t xml:space="preserve"> </w:t>
      </w:r>
      <w:r w:rsidRPr="009245CA">
        <w:t xml:space="preserve">Python </w:t>
      </w:r>
      <w:proofErr w:type="spellStart"/>
      <w:r w:rsidRPr="009245CA">
        <w:t>sebagai</w:t>
      </w:r>
      <w:proofErr w:type="spellEnd"/>
      <w:r w:rsidRPr="009245CA">
        <w:t xml:space="preserve"> </w:t>
      </w:r>
      <w:proofErr w:type="spellStart"/>
      <w:r w:rsidRPr="009245CA">
        <w:t>bahasa</w:t>
      </w:r>
      <w:proofErr w:type="spellEnd"/>
      <w:r w:rsidRPr="009245CA">
        <w:t xml:space="preserve"> </w:t>
      </w:r>
      <w:proofErr w:type="spellStart"/>
      <w:r w:rsidRPr="009245CA">
        <w:t>pemrograman</w:t>
      </w:r>
      <w:proofErr w:type="spellEnd"/>
      <w:r w:rsidRPr="009245CA">
        <w:t xml:space="preserve"> </w:t>
      </w:r>
      <w:proofErr w:type="spellStart"/>
      <w:r w:rsidRPr="009245CA">
        <w:t>karena</w:t>
      </w:r>
      <w:proofErr w:type="spellEnd"/>
      <w:r w:rsidRPr="009245CA">
        <w:t xml:space="preserve"> </w:t>
      </w:r>
      <w:proofErr w:type="spellStart"/>
      <w:r w:rsidRPr="009245CA">
        <w:t>mudah</w:t>
      </w:r>
      <w:proofErr w:type="spellEnd"/>
      <w:r w:rsidRPr="009245CA">
        <w:t xml:space="preserve"> </w:t>
      </w:r>
      <w:proofErr w:type="spellStart"/>
      <w:r w:rsidRPr="009245CA">
        <w:t>dipelajari</w:t>
      </w:r>
      <w:proofErr w:type="spellEnd"/>
      <w:r w:rsidRPr="009245CA">
        <w:t xml:space="preserve"> dan </w:t>
      </w:r>
      <w:proofErr w:type="spellStart"/>
      <w:r w:rsidRPr="009245CA">
        <w:t>digunakan</w:t>
      </w:r>
      <w:proofErr w:type="spellEnd"/>
      <w:r w:rsidRPr="009245CA">
        <w:t xml:space="preserve"> oleh </w:t>
      </w:r>
      <w:proofErr w:type="spellStart"/>
      <w:r w:rsidRPr="009245CA">
        <w:t>staf</w:t>
      </w:r>
      <w:proofErr w:type="spellEnd"/>
      <w:r w:rsidRPr="009245CA">
        <w:t xml:space="preserve"> </w:t>
      </w:r>
      <w:r>
        <w:t xml:space="preserve">tata </w:t>
      </w:r>
      <w:proofErr w:type="spellStart"/>
      <w:r>
        <w:t>usaha</w:t>
      </w:r>
      <w:proofErr w:type="spellEnd"/>
      <w:r>
        <w:t xml:space="preserve"> </w:t>
      </w:r>
      <w:proofErr w:type="spellStart"/>
      <w:r>
        <w:t>dengan</w:t>
      </w:r>
      <w:proofErr w:type="spellEnd"/>
      <w:r>
        <w:t xml:space="preserve"> </w:t>
      </w:r>
      <w:proofErr w:type="spellStart"/>
      <w:r>
        <w:t>memiliki</w:t>
      </w:r>
      <w:proofErr w:type="spellEnd"/>
      <w:r>
        <w:t xml:space="preserve"> </w:t>
      </w:r>
      <w:proofErr w:type="spellStart"/>
      <w:r>
        <w:t>kerangka</w:t>
      </w:r>
      <w:proofErr w:type="spellEnd"/>
      <w:r>
        <w:t xml:space="preserve"> </w:t>
      </w:r>
      <w:proofErr w:type="spellStart"/>
      <w:r>
        <w:t>kerja</w:t>
      </w:r>
      <w:proofErr w:type="spellEnd"/>
      <w:r w:rsidRPr="009245CA">
        <w:t xml:space="preserve"> Django </w:t>
      </w:r>
      <w:proofErr w:type="spellStart"/>
      <w:r w:rsidRPr="009245CA">
        <w:t>karena</w:t>
      </w:r>
      <w:proofErr w:type="spellEnd"/>
      <w:r w:rsidRPr="009245CA">
        <w:t xml:space="preserve"> </w:t>
      </w:r>
      <w:proofErr w:type="spellStart"/>
      <w:r w:rsidRPr="009245CA">
        <w:t>merupakan</w:t>
      </w:r>
      <w:proofErr w:type="spellEnd"/>
      <w:r w:rsidRPr="009245CA">
        <w:t xml:space="preserve"> </w:t>
      </w:r>
      <w:proofErr w:type="spellStart"/>
      <w:r w:rsidRPr="009245CA">
        <w:t>kerangka</w:t>
      </w:r>
      <w:proofErr w:type="spellEnd"/>
      <w:r w:rsidRPr="009245CA">
        <w:t xml:space="preserve"> </w:t>
      </w:r>
      <w:proofErr w:type="spellStart"/>
      <w:r w:rsidRPr="009245CA">
        <w:t>kerja</w:t>
      </w:r>
      <w:proofErr w:type="spellEnd"/>
      <w:r w:rsidRPr="009245CA">
        <w:t xml:space="preserve"> web Python yang </w:t>
      </w:r>
      <w:proofErr w:type="spellStart"/>
      <w:r w:rsidRPr="009245CA">
        <w:t>populer</w:t>
      </w:r>
      <w:proofErr w:type="spellEnd"/>
      <w:r w:rsidRPr="009245CA">
        <w:t xml:space="preserve"> dan </w:t>
      </w:r>
      <w:proofErr w:type="spellStart"/>
      <w:r w:rsidRPr="009245CA">
        <w:t>mudah</w:t>
      </w:r>
      <w:proofErr w:type="spellEnd"/>
      <w:r w:rsidRPr="009245CA">
        <w:t xml:space="preserve"> </w:t>
      </w:r>
      <w:proofErr w:type="spellStart"/>
      <w:r w:rsidRPr="009245CA">
        <w:t>dipelajari</w:t>
      </w:r>
      <w:proofErr w:type="spellEnd"/>
      <w:r w:rsidRPr="009245CA">
        <w:t xml:space="preserve">. PostgreSQL </w:t>
      </w:r>
      <w:proofErr w:type="spellStart"/>
      <w:r w:rsidRPr="009245CA">
        <w:t>dipilih</w:t>
      </w:r>
      <w:proofErr w:type="spellEnd"/>
      <w:r w:rsidRPr="009245CA">
        <w:t xml:space="preserve"> </w:t>
      </w:r>
      <w:proofErr w:type="spellStart"/>
      <w:r w:rsidRPr="009245CA">
        <w:t>sebagai</w:t>
      </w:r>
      <w:proofErr w:type="spellEnd"/>
      <w:r w:rsidRPr="009245CA">
        <w:t xml:space="preserve"> basis data </w:t>
      </w:r>
      <w:proofErr w:type="spellStart"/>
      <w:r w:rsidRPr="009245CA">
        <w:t>karena</w:t>
      </w:r>
      <w:proofErr w:type="spellEnd"/>
      <w:r w:rsidRPr="009245CA">
        <w:t xml:space="preserve"> </w:t>
      </w:r>
      <w:proofErr w:type="spellStart"/>
      <w:r w:rsidRPr="009245CA">
        <w:t>merupakan</w:t>
      </w:r>
      <w:proofErr w:type="spellEnd"/>
      <w:r w:rsidRPr="009245CA">
        <w:t xml:space="preserve"> basis data open source yang </w:t>
      </w:r>
      <w:proofErr w:type="spellStart"/>
      <w:r w:rsidRPr="009245CA">
        <w:t>populer</w:t>
      </w:r>
      <w:proofErr w:type="spellEnd"/>
      <w:r w:rsidRPr="009245CA">
        <w:t xml:space="preserve"> dan </w:t>
      </w:r>
      <w:proofErr w:type="spellStart"/>
      <w:r w:rsidRPr="009245CA">
        <w:t>kuat</w:t>
      </w:r>
      <w:proofErr w:type="spellEnd"/>
      <w:r w:rsidRPr="009245CA">
        <w:t xml:space="preserve">. Cloud </w:t>
      </w:r>
      <w:proofErr w:type="spellStart"/>
      <w:r w:rsidRPr="009245CA">
        <w:t>dipilih</w:t>
      </w:r>
      <w:proofErr w:type="spellEnd"/>
      <w:r w:rsidRPr="009245CA">
        <w:t xml:space="preserve"> </w:t>
      </w:r>
      <w:proofErr w:type="spellStart"/>
      <w:r w:rsidRPr="009245CA">
        <w:t>sebagai</w:t>
      </w:r>
      <w:proofErr w:type="spellEnd"/>
      <w:r w:rsidRPr="009245CA">
        <w:t xml:space="preserve"> platform </w:t>
      </w:r>
      <w:proofErr w:type="spellStart"/>
      <w:r w:rsidRPr="009245CA">
        <w:t>karena</w:t>
      </w:r>
      <w:proofErr w:type="spellEnd"/>
      <w:r w:rsidRPr="009245CA">
        <w:t xml:space="preserve"> </w:t>
      </w:r>
      <w:proofErr w:type="spellStart"/>
      <w:r w:rsidRPr="009245CA">
        <w:t>memungkinkan</w:t>
      </w:r>
      <w:proofErr w:type="spellEnd"/>
      <w:r w:rsidRPr="009245CA">
        <w:t xml:space="preserve"> </w:t>
      </w:r>
      <w:proofErr w:type="spellStart"/>
      <w:r w:rsidRPr="009245CA">
        <w:t>sistem</w:t>
      </w:r>
      <w:proofErr w:type="spellEnd"/>
      <w:r w:rsidRPr="009245CA">
        <w:t xml:space="preserve"> </w:t>
      </w:r>
      <w:proofErr w:type="spellStart"/>
      <w:r w:rsidRPr="009245CA">
        <w:t>untuk</w:t>
      </w:r>
      <w:proofErr w:type="spellEnd"/>
      <w:r w:rsidRPr="009245CA">
        <w:t xml:space="preserve"> </w:t>
      </w:r>
      <w:proofErr w:type="spellStart"/>
      <w:r w:rsidRPr="009245CA">
        <w:t>diakses</w:t>
      </w:r>
      <w:proofErr w:type="spellEnd"/>
      <w:r w:rsidRPr="009245CA">
        <w:t xml:space="preserve"> </w:t>
      </w:r>
      <w:proofErr w:type="spellStart"/>
      <w:r w:rsidRPr="009245CA">
        <w:t>dari</w:t>
      </w:r>
      <w:proofErr w:type="spellEnd"/>
      <w:r w:rsidRPr="009245CA">
        <w:t xml:space="preserve"> mana </w:t>
      </w:r>
      <w:proofErr w:type="spellStart"/>
      <w:r w:rsidRPr="009245CA">
        <w:t>saja</w:t>
      </w:r>
      <w:proofErr w:type="spellEnd"/>
      <w:r w:rsidRPr="009245CA">
        <w:t xml:space="preserve"> dan </w:t>
      </w:r>
      <w:proofErr w:type="spellStart"/>
      <w:r w:rsidRPr="009245CA">
        <w:t>kapan</w:t>
      </w:r>
      <w:proofErr w:type="spellEnd"/>
      <w:r w:rsidRPr="009245CA">
        <w:t xml:space="preserve"> </w:t>
      </w:r>
      <w:proofErr w:type="spellStart"/>
      <w:r w:rsidRPr="009245CA">
        <w:t>saja</w:t>
      </w:r>
      <w:proofErr w:type="spellEnd"/>
      <w:r w:rsidRPr="009245CA">
        <w:t>.</w:t>
      </w:r>
    </w:p>
    <w:p w14:paraId="0B2133F2" w14:textId="77777777" w:rsidR="00733AF7" w:rsidRPr="009245CA" w:rsidRDefault="00733AF7" w:rsidP="009245CA">
      <w:pPr>
        <w:spacing w:line="276" w:lineRule="auto"/>
        <w:ind w:left="720"/>
        <w:jc w:val="both"/>
      </w:pPr>
    </w:p>
    <w:p w14:paraId="4898EEC5" w14:textId="22AAE49E" w:rsidR="009A500A" w:rsidRPr="00733AF7" w:rsidRDefault="009A500A" w:rsidP="0055723E">
      <w:pPr>
        <w:pStyle w:val="ListParagraph"/>
        <w:numPr>
          <w:ilvl w:val="0"/>
          <w:numId w:val="14"/>
        </w:numPr>
        <w:spacing w:line="276" w:lineRule="auto"/>
        <w:jc w:val="both"/>
        <w:rPr>
          <w:lang w:val="en-ID" w:eastAsia="en-ID"/>
        </w:rPr>
      </w:pPr>
      <w:r w:rsidRPr="00733AF7">
        <w:rPr>
          <w:lang w:val="en-ID" w:eastAsia="en-ID"/>
        </w:rPr>
        <w:t xml:space="preserve">Interface </w:t>
      </w:r>
      <w:proofErr w:type="spellStart"/>
      <w:r w:rsidRPr="00733AF7">
        <w:rPr>
          <w:lang w:val="en-ID" w:eastAsia="en-ID"/>
        </w:rPr>
        <w:t>Pengguna</w:t>
      </w:r>
      <w:proofErr w:type="spellEnd"/>
      <w:r w:rsidRPr="00733AF7">
        <w:rPr>
          <w:lang w:val="en-ID" w:eastAsia="en-ID"/>
        </w:rPr>
        <w:t xml:space="preserve"> dan </w:t>
      </w:r>
      <w:proofErr w:type="spellStart"/>
      <w:r w:rsidRPr="00733AF7">
        <w:rPr>
          <w:lang w:val="en-ID" w:eastAsia="en-ID"/>
        </w:rPr>
        <w:t>Interaksi</w:t>
      </w:r>
      <w:proofErr w:type="spellEnd"/>
    </w:p>
    <w:p w14:paraId="1102E0D3" w14:textId="77777777" w:rsidR="00733AF7" w:rsidRDefault="00733AF7" w:rsidP="002A3F5B">
      <w:pPr>
        <w:spacing w:before="7" w:line="276" w:lineRule="auto"/>
        <w:ind w:left="709"/>
        <w:jc w:val="both"/>
        <w:rPr>
          <w:lang w:val="id-ID"/>
        </w:rPr>
      </w:pPr>
      <w:r>
        <w:rPr>
          <w:lang w:val="id-ID"/>
        </w:rPr>
        <w:t>D</w:t>
      </w:r>
      <w:proofErr w:type="spellStart"/>
      <w:r>
        <w:t>alam</w:t>
      </w:r>
      <w:proofErr w:type="spellEnd"/>
      <w:r>
        <w:t xml:space="preserve"> </w:t>
      </w:r>
      <w:r>
        <w:rPr>
          <w:lang w:val="id-ID"/>
        </w:rPr>
        <w:t>software ini UI</w:t>
      </w:r>
      <w:r>
        <w:t xml:space="preserve"> </w:t>
      </w:r>
      <w:proofErr w:type="spellStart"/>
      <w:r>
        <w:t>merupakan</w:t>
      </w:r>
      <w:proofErr w:type="spellEnd"/>
      <w:r>
        <w:t xml:space="preserve"> </w:t>
      </w:r>
      <w:proofErr w:type="spellStart"/>
      <w:r>
        <w:t>hal</w:t>
      </w:r>
      <w:proofErr w:type="spellEnd"/>
      <w:r>
        <w:t xml:space="preserve"> yang </w:t>
      </w:r>
      <w:proofErr w:type="spellStart"/>
      <w:r>
        <w:t>penting</w:t>
      </w:r>
      <w:proofErr w:type="spellEnd"/>
      <w:r>
        <w:t>,</w:t>
      </w:r>
      <w:r>
        <w:rPr>
          <w:lang w:val="id-ID"/>
        </w:rPr>
        <w:t xml:space="preserve"> dimana pengguna akan dimudahkan dengan tampilan yang sederhana dan menu-menu yang simple agar pelaporan cepat dan mudah.</w:t>
      </w:r>
    </w:p>
    <w:p w14:paraId="3677C409" w14:textId="77777777" w:rsidR="00733AF7" w:rsidRDefault="00733AF7" w:rsidP="002A3F5B">
      <w:pPr>
        <w:spacing w:before="7" w:line="276" w:lineRule="auto"/>
        <w:ind w:left="709"/>
        <w:jc w:val="both"/>
        <w:rPr>
          <w:lang w:val="id-ID"/>
        </w:rPr>
      </w:pPr>
      <w:r>
        <w:rPr>
          <w:lang w:val="id-ID"/>
        </w:rPr>
        <w:t>Dimana dalam software ini memiliki tapilan seperti :</w:t>
      </w:r>
    </w:p>
    <w:p w14:paraId="2BA86EC1" w14:textId="77777777" w:rsidR="00733AF7" w:rsidRDefault="00733AF7" w:rsidP="0055723E">
      <w:pPr>
        <w:pStyle w:val="ListParagraph"/>
        <w:numPr>
          <w:ilvl w:val="0"/>
          <w:numId w:val="19"/>
        </w:numPr>
        <w:spacing w:before="7" w:line="276" w:lineRule="auto"/>
        <w:ind w:left="709"/>
        <w:jc w:val="both"/>
        <w:rPr>
          <w:lang w:val="id-ID"/>
        </w:rPr>
      </w:pPr>
      <w:r>
        <w:rPr>
          <w:lang w:val="id-ID"/>
        </w:rPr>
        <w:t>Halaman utama Login berisikan Username (Nama sekolah) dan Pasword.</w:t>
      </w:r>
    </w:p>
    <w:p w14:paraId="34828AA4" w14:textId="30FF9693" w:rsidR="00DE0688" w:rsidRDefault="00733AF7" w:rsidP="0055723E">
      <w:pPr>
        <w:pStyle w:val="ListParagraph"/>
        <w:numPr>
          <w:ilvl w:val="0"/>
          <w:numId w:val="19"/>
        </w:numPr>
        <w:spacing w:before="240" w:line="276" w:lineRule="auto"/>
        <w:ind w:left="709"/>
        <w:jc w:val="both"/>
        <w:rPr>
          <w:lang w:val="id-ID"/>
        </w:rPr>
      </w:pPr>
      <w:r>
        <w:rPr>
          <w:lang w:val="id-ID"/>
        </w:rPr>
        <w:t>Halaman Dashboard terdapat tampilan menu Laporan Pemasukan/Pengeluaran dan Upload foto kegiatan/aktivitas yang menggunakan uang sekolahan, Riwayat Laporan.</w:t>
      </w:r>
    </w:p>
    <w:p w14:paraId="584043AB" w14:textId="77777777" w:rsidR="00F01DE4" w:rsidRDefault="00F01DE4" w:rsidP="002A3F5B">
      <w:pPr>
        <w:pStyle w:val="ListParagraph"/>
        <w:spacing w:before="240" w:line="276" w:lineRule="auto"/>
        <w:ind w:left="709"/>
        <w:jc w:val="both"/>
        <w:rPr>
          <w:lang w:val="id-ID"/>
        </w:rPr>
      </w:pPr>
    </w:p>
    <w:p w14:paraId="6341DDBC" w14:textId="781D3578" w:rsidR="00733AF7" w:rsidRPr="002A3F5B" w:rsidRDefault="00733AF7" w:rsidP="0055723E">
      <w:pPr>
        <w:pStyle w:val="ListParagraph"/>
        <w:numPr>
          <w:ilvl w:val="0"/>
          <w:numId w:val="14"/>
        </w:numPr>
        <w:spacing w:line="276" w:lineRule="auto"/>
        <w:jc w:val="both"/>
        <w:rPr>
          <w:lang w:val="id-ID"/>
        </w:rPr>
      </w:pPr>
      <w:r w:rsidRPr="002A3F5B">
        <w:rPr>
          <w:lang w:val="id-ID"/>
        </w:rPr>
        <w:t>Interaksi Pengguna</w:t>
      </w:r>
    </w:p>
    <w:p w14:paraId="70E4640A" w14:textId="03D66819" w:rsidR="00733AF7" w:rsidRPr="002A3F5B" w:rsidRDefault="00733AF7" w:rsidP="0055723E">
      <w:pPr>
        <w:pStyle w:val="ListParagraph"/>
        <w:numPr>
          <w:ilvl w:val="0"/>
          <w:numId w:val="22"/>
        </w:numPr>
        <w:spacing w:line="276" w:lineRule="auto"/>
        <w:jc w:val="both"/>
        <w:rPr>
          <w:lang w:val="id-ID"/>
        </w:rPr>
      </w:pPr>
      <w:r w:rsidRPr="002A3F5B">
        <w:rPr>
          <w:lang w:val="id-ID"/>
        </w:rPr>
        <w:t>Staf tata usaha dapat berinteraksi dengan sistem menggunakan mouse dan keyboard.</w:t>
      </w:r>
    </w:p>
    <w:p w14:paraId="04DEBF4F" w14:textId="795638FD" w:rsidR="00733AF7" w:rsidRPr="002A3F5B" w:rsidRDefault="00733AF7" w:rsidP="0055723E">
      <w:pPr>
        <w:pStyle w:val="ListParagraph"/>
        <w:numPr>
          <w:ilvl w:val="0"/>
          <w:numId w:val="22"/>
        </w:numPr>
        <w:spacing w:line="276" w:lineRule="auto"/>
        <w:jc w:val="both"/>
        <w:rPr>
          <w:lang w:val="id-ID"/>
        </w:rPr>
      </w:pPr>
      <w:r w:rsidRPr="002A3F5B">
        <w:rPr>
          <w:lang w:val="id-ID"/>
        </w:rPr>
        <w:lastRenderedPageBreak/>
        <w:t>Staf tata usaha dapat menggunakan tombol dan tautan untuk menavigasi antarmuka pengguna.</w:t>
      </w:r>
    </w:p>
    <w:p w14:paraId="705DEDEC" w14:textId="7ABC29D5" w:rsidR="00733AF7" w:rsidRPr="002A3F5B" w:rsidRDefault="00733AF7" w:rsidP="0055723E">
      <w:pPr>
        <w:pStyle w:val="ListParagraph"/>
        <w:numPr>
          <w:ilvl w:val="0"/>
          <w:numId w:val="22"/>
        </w:numPr>
        <w:spacing w:line="276" w:lineRule="auto"/>
        <w:jc w:val="both"/>
        <w:rPr>
          <w:lang w:val="id-ID"/>
        </w:rPr>
      </w:pPr>
      <w:r w:rsidRPr="002A3F5B">
        <w:rPr>
          <w:lang w:val="id-ID"/>
        </w:rPr>
        <w:t>Staf tata usaha dapat menggunakan formulir untuk menambahkan dan mengubah informasi produk dan pelanggan.</w:t>
      </w:r>
    </w:p>
    <w:p w14:paraId="5E7D67BA" w14:textId="5D109899" w:rsidR="00733AF7" w:rsidRPr="002A3F5B" w:rsidRDefault="00733AF7" w:rsidP="0055723E">
      <w:pPr>
        <w:pStyle w:val="ListParagraph"/>
        <w:numPr>
          <w:ilvl w:val="0"/>
          <w:numId w:val="22"/>
        </w:numPr>
        <w:spacing w:line="276" w:lineRule="auto"/>
        <w:jc w:val="both"/>
        <w:rPr>
          <w:lang w:val="id-ID"/>
        </w:rPr>
      </w:pPr>
      <w:r w:rsidRPr="002A3F5B">
        <w:rPr>
          <w:lang w:val="id-ID"/>
        </w:rPr>
        <w:t>Staf tata usaha dapat menggunakan tabel untuk melihat daftar laporan keuangan yang sudah di input</w:t>
      </w:r>
    </w:p>
    <w:p w14:paraId="5D9ED61B" w14:textId="0C786F5A" w:rsidR="009A500A" w:rsidRPr="002A3F5B" w:rsidRDefault="00733AF7" w:rsidP="0055723E">
      <w:pPr>
        <w:pStyle w:val="ListParagraph"/>
        <w:numPr>
          <w:ilvl w:val="0"/>
          <w:numId w:val="22"/>
        </w:numPr>
        <w:spacing w:line="276" w:lineRule="auto"/>
        <w:jc w:val="both"/>
        <w:rPr>
          <w:lang w:val="id-ID"/>
        </w:rPr>
      </w:pPr>
      <w:r w:rsidRPr="002A3F5B">
        <w:rPr>
          <w:lang w:val="id-ID"/>
        </w:rPr>
        <w:t>Staf tata usaha dapat menggunakan laporan untuk akuntabilitas, pengambilan keputusan, evaluasi kerja, transparansi dan Audit</w:t>
      </w:r>
      <w:r w:rsidR="00CE00AF" w:rsidRPr="002A3F5B">
        <w:rPr>
          <w:lang w:val="id-ID"/>
        </w:rPr>
        <w:t>.</w:t>
      </w:r>
    </w:p>
    <w:p w14:paraId="1DB98328" w14:textId="4F9ACFB5" w:rsidR="007A7B62" w:rsidRPr="002A3F5B" w:rsidRDefault="00F01DE4" w:rsidP="0055723E">
      <w:pPr>
        <w:pStyle w:val="ListParagraph"/>
        <w:numPr>
          <w:ilvl w:val="0"/>
          <w:numId w:val="14"/>
        </w:numPr>
        <w:spacing w:line="276" w:lineRule="auto"/>
        <w:jc w:val="both"/>
        <w:rPr>
          <w:lang w:val="id-ID" w:eastAsia="en-ID"/>
        </w:rPr>
      </w:pPr>
      <w:r w:rsidRPr="002A3F5B">
        <w:rPr>
          <w:lang w:val="id-ID" w:eastAsia="en-ID"/>
        </w:rPr>
        <w:t>Software.</w:t>
      </w:r>
    </w:p>
    <w:p w14:paraId="10A8B947" w14:textId="0F9AF833" w:rsidR="00F01DE4" w:rsidRDefault="00F01DE4" w:rsidP="002A3F5B">
      <w:pPr>
        <w:spacing w:line="276" w:lineRule="auto"/>
        <w:ind w:left="360"/>
        <w:contextualSpacing/>
        <w:jc w:val="both"/>
        <w:rPr>
          <w:lang w:val="id-ID"/>
        </w:rPr>
      </w:pPr>
      <w:r>
        <w:rPr>
          <w:lang w:val="id-ID"/>
        </w:rPr>
        <w:t>J</w:t>
      </w:r>
      <w:proofErr w:type="spellStart"/>
      <w:r>
        <w:t>enis</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membuat</w:t>
      </w:r>
      <w:proofErr w:type="spellEnd"/>
      <w:r>
        <w:t xml:space="preserve"> </w:t>
      </w:r>
      <w:r>
        <w:rPr>
          <w:lang w:val="id-ID"/>
        </w:rPr>
        <w:t>Apk SLKA</w:t>
      </w:r>
      <w:r>
        <w:t xml:space="preserve"> </w:t>
      </w:r>
      <w:proofErr w:type="spellStart"/>
      <w:r>
        <w:t>antara</w:t>
      </w:r>
      <w:proofErr w:type="spellEnd"/>
      <w:r>
        <w:t xml:space="preserve"> lain :</w:t>
      </w:r>
      <w:r>
        <w:rPr>
          <w:lang w:val="id-ID"/>
        </w:rPr>
        <w:t xml:space="preserve"> </w:t>
      </w:r>
    </w:p>
    <w:p w14:paraId="38007AE3" w14:textId="52D69D2B" w:rsidR="00F01DE4" w:rsidRDefault="00F01DE4" w:rsidP="0055723E">
      <w:pPr>
        <w:pStyle w:val="ListParagraph"/>
        <w:numPr>
          <w:ilvl w:val="0"/>
          <w:numId w:val="20"/>
        </w:numPr>
        <w:spacing w:line="276" w:lineRule="auto"/>
        <w:ind w:left="1080"/>
        <w:jc w:val="both"/>
        <w:rPr>
          <w:lang w:val="id-ID" w:eastAsia="en-ID"/>
        </w:rPr>
      </w:pPr>
      <w:r>
        <w:rPr>
          <w:lang w:val="id-ID" w:eastAsia="en-ID"/>
        </w:rPr>
        <w:t>Sistem Operasi Windows 10.</w:t>
      </w:r>
    </w:p>
    <w:p w14:paraId="7D661123" w14:textId="33E6DA27" w:rsidR="00F01DE4" w:rsidRDefault="00F01DE4" w:rsidP="0055723E">
      <w:pPr>
        <w:pStyle w:val="ListParagraph"/>
        <w:numPr>
          <w:ilvl w:val="0"/>
          <w:numId w:val="20"/>
        </w:numPr>
        <w:spacing w:line="276" w:lineRule="auto"/>
        <w:ind w:left="1080"/>
        <w:jc w:val="both"/>
        <w:rPr>
          <w:lang w:val="id-ID" w:eastAsia="en-ID"/>
        </w:rPr>
      </w:pPr>
      <w:r>
        <w:rPr>
          <w:lang w:val="id-ID" w:eastAsia="en-ID"/>
        </w:rPr>
        <w:t>Visual studio code (VSC).</w:t>
      </w:r>
    </w:p>
    <w:p w14:paraId="3A4BE80E" w14:textId="28DFDB46" w:rsidR="00F01DE4" w:rsidRPr="002A3F5B" w:rsidRDefault="00F01DE4" w:rsidP="0055723E">
      <w:pPr>
        <w:pStyle w:val="ListParagraph"/>
        <w:numPr>
          <w:ilvl w:val="0"/>
          <w:numId w:val="14"/>
        </w:numPr>
        <w:spacing w:line="276" w:lineRule="auto"/>
        <w:rPr>
          <w:lang w:val="id-ID" w:eastAsia="en-ID"/>
        </w:rPr>
      </w:pPr>
      <w:r w:rsidRPr="002A3F5B">
        <w:rPr>
          <w:lang w:val="id-ID" w:eastAsia="en-ID"/>
        </w:rPr>
        <w:t>Hardware</w:t>
      </w:r>
    </w:p>
    <w:p w14:paraId="6A28CB23" w14:textId="1435DF94" w:rsidR="00F01DE4" w:rsidRDefault="00F01DE4" w:rsidP="002A3F5B">
      <w:pPr>
        <w:spacing w:line="276" w:lineRule="auto"/>
        <w:ind w:left="360"/>
        <w:jc w:val="both"/>
        <w:rPr>
          <w:lang w:val="id-ID" w:eastAsia="en-ID"/>
        </w:rPr>
      </w:pPr>
      <w:r>
        <w:rPr>
          <w:lang w:val="id-ID" w:eastAsia="en-ID"/>
        </w:rPr>
        <w:t>Perangkat keras yang digunakan dalam pembuatan ataupun pengaplikasi kan (User) untuk menjalan kan Apk SLKA ini berupa :</w:t>
      </w:r>
    </w:p>
    <w:p w14:paraId="7A84DABB" w14:textId="10A7A4AB" w:rsidR="00F01DE4" w:rsidRDefault="00F01DE4" w:rsidP="0055723E">
      <w:pPr>
        <w:pStyle w:val="ListParagraph"/>
        <w:numPr>
          <w:ilvl w:val="0"/>
          <w:numId w:val="21"/>
        </w:numPr>
        <w:spacing w:line="276" w:lineRule="auto"/>
        <w:ind w:left="796"/>
        <w:jc w:val="both"/>
        <w:rPr>
          <w:lang w:val="id-ID" w:eastAsia="en-ID"/>
        </w:rPr>
      </w:pPr>
      <w:r>
        <w:rPr>
          <w:lang w:val="id-ID" w:eastAsia="en-ID"/>
        </w:rPr>
        <w:t>Komputer dengan RAM 8 GB.</w:t>
      </w:r>
    </w:p>
    <w:p w14:paraId="0A64F1F1" w14:textId="1BA29B59" w:rsidR="00F01DE4" w:rsidRPr="00F01DE4" w:rsidRDefault="00F01DE4" w:rsidP="0055723E">
      <w:pPr>
        <w:pStyle w:val="ListParagraph"/>
        <w:numPr>
          <w:ilvl w:val="0"/>
          <w:numId w:val="21"/>
        </w:numPr>
        <w:spacing w:line="276" w:lineRule="auto"/>
        <w:ind w:left="796"/>
        <w:jc w:val="both"/>
        <w:rPr>
          <w:lang w:val="id-ID" w:eastAsia="en-ID"/>
        </w:rPr>
      </w:pPr>
      <w:proofErr w:type="spellStart"/>
      <w:r>
        <w:t>Perangkat</w:t>
      </w:r>
      <w:proofErr w:type="spellEnd"/>
      <w:r>
        <w:t xml:space="preserve"> </w:t>
      </w:r>
      <w:r w:rsidRPr="00E96D2D">
        <w:rPr>
          <w:i/>
          <w:iCs/>
        </w:rPr>
        <w:t>input</w:t>
      </w:r>
      <w:r>
        <w:t xml:space="preserve">, </w:t>
      </w:r>
      <w:proofErr w:type="spellStart"/>
      <w:r>
        <w:t>berupa</w:t>
      </w:r>
      <w:proofErr w:type="spellEnd"/>
      <w:r>
        <w:t xml:space="preserve"> </w:t>
      </w:r>
      <w:r w:rsidRPr="00E96D2D">
        <w:rPr>
          <w:i/>
          <w:iCs/>
        </w:rPr>
        <w:t>mouse</w:t>
      </w:r>
      <w:r>
        <w:t xml:space="preserve">, </w:t>
      </w:r>
      <w:r w:rsidRPr="00E96D2D">
        <w:rPr>
          <w:i/>
          <w:iCs/>
        </w:rPr>
        <w:t>keyboard</w:t>
      </w:r>
      <w:r>
        <w:t>, dan lain – lain.</w:t>
      </w:r>
    </w:p>
    <w:p w14:paraId="02DEF5B0" w14:textId="29BE62F3" w:rsidR="0074025D" w:rsidRDefault="0074025D" w:rsidP="0020445D">
      <w:pPr>
        <w:spacing w:before="37" w:line="360" w:lineRule="auto"/>
        <w:rPr>
          <w:rFonts w:ascii="Arial" w:eastAsia="Arial" w:hAnsi="Arial" w:cs="Arial"/>
          <w:sz w:val="18"/>
          <w:szCs w:val="18"/>
        </w:rPr>
      </w:pPr>
      <w:r>
        <w:rPr>
          <w:rFonts w:ascii="Arial" w:eastAsia="Arial" w:hAnsi="Arial" w:cs="Arial"/>
          <w:b/>
          <w:color w:val="00619B"/>
          <w:sz w:val="18"/>
          <w:szCs w:val="18"/>
        </w:rPr>
        <w:t xml:space="preserve">V. </w:t>
      </w:r>
      <w:r w:rsidR="002A3F5B">
        <w:rPr>
          <w:rFonts w:ascii="Arial" w:eastAsia="Arial" w:hAnsi="Arial" w:cs="Arial"/>
          <w:b/>
          <w:color w:val="00619B"/>
          <w:sz w:val="18"/>
          <w:szCs w:val="18"/>
        </w:rPr>
        <w:t>MODEL SDLC (WATERFALL)</w:t>
      </w:r>
    </w:p>
    <w:p w14:paraId="7D20DEF5" w14:textId="77777777" w:rsidR="002A3F5B" w:rsidRPr="002A3F5B" w:rsidRDefault="002A3F5B" w:rsidP="002A3F5B">
      <w:pPr>
        <w:spacing w:line="276" w:lineRule="auto"/>
        <w:ind w:firstLine="426"/>
        <w:jc w:val="both"/>
        <w:rPr>
          <w:lang w:val="id-ID" w:eastAsia="id-ID"/>
        </w:rPr>
      </w:pPr>
      <w:r w:rsidRPr="002A3F5B">
        <w:rPr>
          <w:rFonts w:eastAsiaTheme="majorEastAsia"/>
          <w:lang w:val="id-ID" w:eastAsia="id-ID"/>
        </w:rPr>
        <w:t xml:space="preserve">Model </w:t>
      </w:r>
      <w:r w:rsidRPr="002A3F5B">
        <w:rPr>
          <w:rFonts w:eastAsiaTheme="majorEastAsia"/>
          <w:i/>
          <w:iCs/>
          <w:lang w:val="id-ID" w:eastAsia="id-ID"/>
        </w:rPr>
        <w:t>Waterfall</w:t>
      </w:r>
      <w:r w:rsidRPr="002A3F5B">
        <w:rPr>
          <w:lang w:val="id-ID" w:eastAsia="id-ID"/>
        </w:rPr>
        <w:t xml:space="preserve"> adalah model pengembangan perangkat lunak yang bersifat sekuensial, di mana setiap tahap harus diselesaikan secara berurutan sebelum tahap berikutnya dimulai. Model ini cocok untuk proyek dengan persyaratan yang jelas dan stabil, seperti aplikasi Sistem Laporan Komite Akademik.</w:t>
      </w:r>
    </w:p>
    <w:p w14:paraId="71165244" w14:textId="36B59143" w:rsidR="002A3F5B" w:rsidRPr="009C2ED4" w:rsidRDefault="002A3F5B" w:rsidP="0055723E">
      <w:pPr>
        <w:pStyle w:val="ListParagraph"/>
        <w:numPr>
          <w:ilvl w:val="0"/>
          <w:numId w:val="23"/>
        </w:numPr>
        <w:spacing w:line="276" w:lineRule="auto"/>
        <w:jc w:val="both"/>
        <w:rPr>
          <w:lang w:val="id-ID" w:eastAsia="id-ID"/>
        </w:rPr>
      </w:pPr>
      <w:r w:rsidRPr="009C2ED4">
        <w:rPr>
          <w:rFonts w:eastAsiaTheme="majorEastAsia"/>
          <w:lang w:val="id-ID" w:eastAsia="id-ID"/>
        </w:rPr>
        <w:t xml:space="preserve">Berikut adalah tahapan-tahapan dalam model </w:t>
      </w:r>
      <w:r w:rsidRPr="009C2ED4">
        <w:rPr>
          <w:rFonts w:eastAsiaTheme="majorEastAsia"/>
          <w:i/>
          <w:iCs/>
          <w:lang w:val="id-ID" w:eastAsia="id-ID"/>
        </w:rPr>
        <w:t xml:space="preserve">Waterfall </w:t>
      </w:r>
      <w:r w:rsidRPr="009C2ED4">
        <w:rPr>
          <w:rFonts w:eastAsiaTheme="majorEastAsia"/>
          <w:lang w:val="id-ID" w:eastAsia="id-ID"/>
        </w:rPr>
        <w:t>:</w:t>
      </w:r>
    </w:p>
    <w:p w14:paraId="005EDEE3" w14:textId="4E5A19FC" w:rsidR="002A3F5B" w:rsidRPr="002A3F5B" w:rsidRDefault="002A3F5B" w:rsidP="0055723E">
      <w:pPr>
        <w:pStyle w:val="ListParagraph"/>
        <w:numPr>
          <w:ilvl w:val="0"/>
          <w:numId w:val="24"/>
        </w:numPr>
        <w:spacing w:line="276" w:lineRule="auto"/>
        <w:jc w:val="both"/>
        <w:rPr>
          <w:lang w:val="id-ID" w:eastAsia="id-ID"/>
        </w:rPr>
      </w:pPr>
      <w:r w:rsidRPr="002A3F5B">
        <w:rPr>
          <w:rFonts w:eastAsiaTheme="majorEastAsia"/>
          <w:lang w:val="id-ID" w:eastAsia="id-ID"/>
        </w:rPr>
        <w:t>Analisis Persyaratan:</w:t>
      </w:r>
    </w:p>
    <w:p w14:paraId="52995865" w14:textId="77777777" w:rsidR="002A3F5B" w:rsidRPr="009C2ED4" w:rsidRDefault="002A3F5B" w:rsidP="0055723E">
      <w:pPr>
        <w:pStyle w:val="ListParagraph"/>
        <w:numPr>
          <w:ilvl w:val="0"/>
          <w:numId w:val="25"/>
        </w:numPr>
        <w:spacing w:line="276" w:lineRule="auto"/>
        <w:jc w:val="both"/>
        <w:rPr>
          <w:lang w:val="id-ID" w:eastAsia="id-ID"/>
        </w:rPr>
      </w:pPr>
      <w:r w:rsidRPr="009C2ED4">
        <w:rPr>
          <w:lang w:val="id-ID" w:eastAsia="id-ID"/>
        </w:rPr>
        <w:t>Mengidentifikasi kebutuhan dan tujuan sistem.</w:t>
      </w:r>
    </w:p>
    <w:p w14:paraId="5FE101CB" w14:textId="77777777" w:rsidR="002A3F5B" w:rsidRPr="009C2ED4" w:rsidRDefault="002A3F5B" w:rsidP="0055723E">
      <w:pPr>
        <w:pStyle w:val="ListParagraph"/>
        <w:numPr>
          <w:ilvl w:val="0"/>
          <w:numId w:val="25"/>
        </w:numPr>
        <w:spacing w:line="276" w:lineRule="auto"/>
        <w:jc w:val="both"/>
        <w:rPr>
          <w:lang w:val="id-ID" w:eastAsia="id-ID"/>
        </w:rPr>
      </w:pPr>
      <w:r w:rsidRPr="009C2ED4">
        <w:rPr>
          <w:lang w:val="id-ID" w:eastAsia="id-ID"/>
        </w:rPr>
        <w:t>Menentukan fitur dan fungsionalitas yang diperlukan.</w:t>
      </w:r>
    </w:p>
    <w:p w14:paraId="560EAE93" w14:textId="77777777" w:rsidR="002A3F5B" w:rsidRPr="009C2ED4" w:rsidRDefault="002A3F5B" w:rsidP="0055723E">
      <w:pPr>
        <w:pStyle w:val="ListParagraph"/>
        <w:numPr>
          <w:ilvl w:val="0"/>
          <w:numId w:val="25"/>
        </w:numPr>
        <w:spacing w:line="276" w:lineRule="auto"/>
        <w:jc w:val="both"/>
        <w:rPr>
          <w:lang w:val="id-ID" w:eastAsia="id-ID"/>
        </w:rPr>
      </w:pPr>
      <w:r w:rsidRPr="009C2ED4">
        <w:rPr>
          <w:lang w:val="id-ID" w:eastAsia="id-ID"/>
        </w:rPr>
        <w:t>Menganalisis keterkaitan antara berbagai komponen sistem.</w:t>
      </w:r>
    </w:p>
    <w:p w14:paraId="0C4C117A" w14:textId="77777777" w:rsidR="002A3F5B" w:rsidRPr="009C2ED4" w:rsidRDefault="002A3F5B" w:rsidP="0055723E">
      <w:pPr>
        <w:pStyle w:val="ListParagraph"/>
        <w:numPr>
          <w:ilvl w:val="0"/>
          <w:numId w:val="25"/>
        </w:numPr>
        <w:spacing w:line="276" w:lineRule="auto"/>
        <w:jc w:val="both"/>
        <w:rPr>
          <w:lang w:val="id-ID" w:eastAsia="id-ID"/>
        </w:rPr>
      </w:pPr>
      <w:r w:rsidRPr="009C2ED4">
        <w:rPr>
          <w:lang w:val="id-ID" w:eastAsia="id-ID"/>
        </w:rPr>
        <w:t>Mendokumentasikan persyaratan sistem dalam dokumen Spesifikasi Persyaratan Sistem (SRS).</w:t>
      </w:r>
    </w:p>
    <w:p w14:paraId="5D472127" w14:textId="1DA52F58" w:rsidR="002A3F5B" w:rsidRPr="009C2ED4" w:rsidRDefault="002A3F5B" w:rsidP="0055723E">
      <w:pPr>
        <w:pStyle w:val="ListParagraph"/>
        <w:numPr>
          <w:ilvl w:val="0"/>
          <w:numId w:val="24"/>
        </w:numPr>
        <w:spacing w:line="276" w:lineRule="auto"/>
        <w:jc w:val="both"/>
        <w:rPr>
          <w:lang w:val="id-ID" w:eastAsia="id-ID"/>
        </w:rPr>
      </w:pPr>
      <w:r w:rsidRPr="009C2ED4">
        <w:rPr>
          <w:rFonts w:eastAsiaTheme="majorEastAsia"/>
          <w:lang w:val="id-ID" w:eastAsia="id-ID"/>
        </w:rPr>
        <w:t>Desain Sistem:</w:t>
      </w:r>
    </w:p>
    <w:p w14:paraId="0CCFB8FA" w14:textId="77777777" w:rsidR="002A3F5B" w:rsidRPr="009C2ED4" w:rsidRDefault="002A3F5B" w:rsidP="0055723E">
      <w:pPr>
        <w:pStyle w:val="ListParagraph"/>
        <w:numPr>
          <w:ilvl w:val="0"/>
          <w:numId w:val="26"/>
        </w:numPr>
        <w:spacing w:line="276" w:lineRule="auto"/>
        <w:jc w:val="both"/>
        <w:rPr>
          <w:lang w:val="id-ID" w:eastAsia="id-ID"/>
        </w:rPr>
      </w:pPr>
      <w:r w:rsidRPr="009C2ED4">
        <w:rPr>
          <w:lang w:val="id-ID" w:eastAsia="id-ID"/>
        </w:rPr>
        <w:t>Merancang arsitektur sistem yang sesuai dengan persyaratan.</w:t>
      </w:r>
    </w:p>
    <w:p w14:paraId="17F80033" w14:textId="77777777" w:rsidR="002A3F5B" w:rsidRPr="009C2ED4" w:rsidRDefault="002A3F5B" w:rsidP="0055723E">
      <w:pPr>
        <w:pStyle w:val="ListParagraph"/>
        <w:numPr>
          <w:ilvl w:val="0"/>
          <w:numId w:val="26"/>
        </w:numPr>
        <w:spacing w:line="276" w:lineRule="auto"/>
        <w:jc w:val="both"/>
        <w:rPr>
          <w:lang w:val="id-ID" w:eastAsia="id-ID"/>
        </w:rPr>
      </w:pPr>
      <w:r w:rsidRPr="009C2ED4">
        <w:rPr>
          <w:lang w:val="id-ID" w:eastAsia="id-ID"/>
        </w:rPr>
        <w:t>Merancang antarmuka pengguna (UI) dan antarmuka pemrograman aplikasi (API).</w:t>
      </w:r>
    </w:p>
    <w:p w14:paraId="202C72E8" w14:textId="77777777" w:rsidR="002A3F5B" w:rsidRPr="009C2ED4" w:rsidRDefault="002A3F5B" w:rsidP="0055723E">
      <w:pPr>
        <w:pStyle w:val="ListParagraph"/>
        <w:numPr>
          <w:ilvl w:val="0"/>
          <w:numId w:val="26"/>
        </w:numPr>
        <w:spacing w:line="276" w:lineRule="auto"/>
        <w:jc w:val="both"/>
        <w:rPr>
          <w:lang w:val="id-ID" w:eastAsia="id-ID"/>
        </w:rPr>
      </w:pPr>
      <w:r w:rsidRPr="009C2ED4">
        <w:rPr>
          <w:lang w:val="id-ID" w:eastAsia="id-ID"/>
        </w:rPr>
        <w:t>Merancang database untuk menyimpan data sistem.</w:t>
      </w:r>
    </w:p>
    <w:p w14:paraId="6440E19B" w14:textId="77777777" w:rsidR="002A3F5B" w:rsidRPr="009C2ED4" w:rsidRDefault="002A3F5B" w:rsidP="0055723E">
      <w:pPr>
        <w:pStyle w:val="ListParagraph"/>
        <w:numPr>
          <w:ilvl w:val="0"/>
          <w:numId w:val="26"/>
        </w:numPr>
        <w:spacing w:line="276" w:lineRule="auto"/>
        <w:jc w:val="both"/>
        <w:rPr>
          <w:lang w:val="id-ID" w:eastAsia="id-ID"/>
        </w:rPr>
      </w:pPr>
      <w:r w:rsidRPr="009C2ED4">
        <w:rPr>
          <w:lang w:val="id-ID" w:eastAsia="id-ID"/>
        </w:rPr>
        <w:t>Mendokumentasikan desain sistem dalam dokumen Desain Sistem Detail (DSD).</w:t>
      </w:r>
    </w:p>
    <w:p w14:paraId="281BE169" w14:textId="255A40D3" w:rsidR="002A3F5B" w:rsidRPr="009C2ED4" w:rsidRDefault="002A3F5B" w:rsidP="0055723E">
      <w:pPr>
        <w:pStyle w:val="ListParagraph"/>
        <w:numPr>
          <w:ilvl w:val="0"/>
          <w:numId w:val="24"/>
        </w:numPr>
        <w:spacing w:line="276" w:lineRule="auto"/>
        <w:jc w:val="both"/>
        <w:rPr>
          <w:lang w:val="id-ID" w:eastAsia="id-ID"/>
        </w:rPr>
      </w:pPr>
      <w:r w:rsidRPr="009C2ED4">
        <w:rPr>
          <w:rFonts w:eastAsiaTheme="majorEastAsia"/>
          <w:lang w:val="id-ID" w:eastAsia="id-ID"/>
        </w:rPr>
        <w:t>Implementasi:</w:t>
      </w:r>
    </w:p>
    <w:p w14:paraId="50A3346A" w14:textId="77777777" w:rsidR="002A3F5B" w:rsidRPr="009C2ED4" w:rsidRDefault="002A3F5B" w:rsidP="0055723E">
      <w:pPr>
        <w:pStyle w:val="ListParagraph"/>
        <w:numPr>
          <w:ilvl w:val="0"/>
          <w:numId w:val="27"/>
        </w:numPr>
        <w:spacing w:line="276" w:lineRule="auto"/>
        <w:jc w:val="both"/>
        <w:rPr>
          <w:lang w:val="id-ID" w:eastAsia="id-ID"/>
        </w:rPr>
      </w:pPr>
      <w:r w:rsidRPr="009C2ED4">
        <w:rPr>
          <w:lang w:val="id-ID" w:eastAsia="id-ID"/>
        </w:rPr>
        <w:t>Mengubah desain sistem menjadi kode program.</w:t>
      </w:r>
    </w:p>
    <w:p w14:paraId="201E93FC" w14:textId="77777777" w:rsidR="002A3F5B" w:rsidRPr="009C2ED4" w:rsidRDefault="002A3F5B" w:rsidP="0055723E">
      <w:pPr>
        <w:pStyle w:val="ListParagraph"/>
        <w:numPr>
          <w:ilvl w:val="0"/>
          <w:numId w:val="27"/>
        </w:numPr>
        <w:spacing w:line="276" w:lineRule="auto"/>
        <w:jc w:val="both"/>
        <w:rPr>
          <w:lang w:val="id-ID" w:eastAsia="id-ID"/>
        </w:rPr>
      </w:pPr>
      <w:r w:rsidRPr="009C2ED4">
        <w:rPr>
          <w:lang w:val="id-ID" w:eastAsia="id-ID"/>
        </w:rPr>
        <w:t>Melakukan pengujian unit untuk memastikan setiap komponen program berfungsi dengan benar.</w:t>
      </w:r>
    </w:p>
    <w:p w14:paraId="501FFD58" w14:textId="77777777" w:rsidR="002A3F5B" w:rsidRPr="009C2ED4" w:rsidRDefault="002A3F5B" w:rsidP="0055723E">
      <w:pPr>
        <w:pStyle w:val="ListParagraph"/>
        <w:numPr>
          <w:ilvl w:val="0"/>
          <w:numId w:val="27"/>
        </w:numPr>
        <w:spacing w:line="276" w:lineRule="auto"/>
        <w:jc w:val="both"/>
        <w:rPr>
          <w:lang w:val="id-ID" w:eastAsia="id-ID"/>
        </w:rPr>
      </w:pPr>
      <w:r w:rsidRPr="009C2ED4">
        <w:rPr>
          <w:lang w:val="id-ID" w:eastAsia="id-ID"/>
        </w:rPr>
        <w:t>Mendokumentasikan kode program dengan komentar dan dokumentasi API.</w:t>
      </w:r>
    </w:p>
    <w:p w14:paraId="7646E7CA" w14:textId="488691A4" w:rsidR="002A3F5B" w:rsidRPr="009C2ED4" w:rsidRDefault="002A3F5B" w:rsidP="0055723E">
      <w:pPr>
        <w:pStyle w:val="ListParagraph"/>
        <w:numPr>
          <w:ilvl w:val="0"/>
          <w:numId w:val="24"/>
        </w:numPr>
        <w:spacing w:line="276" w:lineRule="auto"/>
        <w:jc w:val="both"/>
        <w:rPr>
          <w:lang w:val="id-ID" w:eastAsia="id-ID"/>
        </w:rPr>
      </w:pPr>
      <w:r w:rsidRPr="009C2ED4">
        <w:rPr>
          <w:rFonts w:eastAsiaTheme="majorEastAsia"/>
          <w:lang w:val="id-ID" w:eastAsia="id-ID"/>
        </w:rPr>
        <w:t>Pengujian</w:t>
      </w:r>
      <w:r w:rsidR="009C2ED4">
        <w:rPr>
          <w:rFonts w:eastAsiaTheme="majorEastAsia"/>
          <w:lang w:val="id-ID" w:eastAsia="id-ID"/>
        </w:rPr>
        <w:t xml:space="preserve"> </w:t>
      </w:r>
      <w:r w:rsidRPr="009C2ED4">
        <w:rPr>
          <w:rFonts w:eastAsiaTheme="majorEastAsia"/>
          <w:lang w:val="id-ID" w:eastAsia="id-ID"/>
        </w:rPr>
        <w:t>:</w:t>
      </w:r>
    </w:p>
    <w:p w14:paraId="193733E2" w14:textId="77777777" w:rsidR="002A3F5B" w:rsidRPr="009C2ED4" w:rsidRDefault="002A3F5B" w:rsidP="0055723E">
      <w:pPr>
        <w:pStyle w:val="ListParagraph"/>
        <w:numPr>
          <w:ilvl w:val="0"/>
          <w:numId w:val="28"/>
        </w:numPr>
        <w:spacing w:line="276" w:lineRule="auto"/>
        <w:jc w:val="both"/>
        <w:rPr>
          <w:lang w:val="id-ID" w:eastAsia="id-ID"/>
        </w:rPr>
      </w:pPr>
      <w:r w:rsidRPr="009C2ED4">
        <w:rPr>
          <w:lang w:val="id-ID" w:eastAsia="id-ID"/>
        </w:rPr>
        <w:t>Melakukan pengujian integrasi untuk memastikan semua komponen sistem bekerja sama dengan baik.</w:t>
      </w:r>
    </w:p>
    <w:p w14:paraId="75CE368C" w14:textId="77777777" w:rsidR="002A3F5B" w:rsidRPr="009C2ED4" w:rsidRDefault="002A3F5B" w:rsidP="0055723E">
      <w:pPr>
        <w:pStyle w:val="ListParagraph"/>
        <w:numPr>
          <w:ilvl w:val="0"/>
          <w:numId w:val="28"/>
        </w:numPr>
        <w:spacing w:line="276" w:lineRule="auto"/>
        <w:jc w:val="both"/>
        <w:rPr>
          <w:lang w:val="id-ID" w:eastAsia="id-ID"/>
        </w:rPr>
      </w:pPr>
      <w:r w:rsidRPr="009C2ED4">
        <w:rPr>
          <w:lang w:val="id-ID" w:eastAsia="id-ID"/>
        </w:rPr>
        <w:t>Melakukan pengujian sistem untuk memastikan sistem memenuhi semua persyaratan.</w:t>
      </w:r>
    </w:p>
    <w:p w14:paraId="030F83B6" w14:textId="77777777" w:rsidR="002A3F5B" w:rsidRPr="009C2ED4" w:rsidRDefault="002A3F5B" w:rsidP="0055723E">
      <w:pPr>
        <w:pStyle w:val="ListParagraph"/>
        <w:numPr>
          <w:ilvl w:val="0"/>
          <w:numId w:val="28"/>
        </w:numPr>
        <w:spacing w:line="276" w:lineRule="auto"/>
        <w:jc w:val="both"/>
        <w:rPr>
          <w:lang w:val="id-ID" w:eastAsia="id-ID"/>
        </w:rPr>
      </w:pPr>
      <w:r w:rsidRPr="009C2ED4">
        <w:rPr>
          <w:lang w:val="id-ID" w:eastAsia="id-ID"/>
        </w:rPr>
        <w:t>Melakukan pengujian penerimaan oleh pengguna untuk memastikan sistem sesuai dengan kebutuhan mereka.</w:t>
      </w:r>
    </w:p>
    <w:p w14:paraId="053C917F" w14:textId="6D8E0A61" w:rsidR="002A3F5B" w:rsidRPr="009C2ED4" w:rsidRDefault="002A3F5B" w:rsidP="0055723E">
      <w:pPr>
        <w:pStyle w:val="ListParagraph"/>
        <w:numPr>
          <w:ilvl w:val="0"/>
          <w:numId w:val="24"/>
        </w:numPr>
        <w:spacing w:line="276" w:lineRule="auto"/>
        <w:jc w:val="both"/>
        <w:rPr>
          <w:lang w:val="id-ID" w:eastAsia="id-ID"/>
        </w:rPr>
      </w:pPr>
      <w:r w:rsidRPr="009C2ED4">
        <w:rPr>
          <w:rFonts w:eastAsiaTheme="majorEastAsia"/>
          <w:lang w:val="id-ID" w:eastAsia="id-ID"/>
        </w:rPr>
        <w:t>Penerapan</w:t>
      </w:r>
      <w:r w:rsidR="009C2ED4">
        <w:rPr>
          <w:rFonts w:eastAsiaTheme="majorEastAsia"/>
          <w:lang w:val="id-ID" w:eastAsia="id-ID"/>
        </w:rPr>
        <w:t xml:space="preserve"> </w:t>
      </w:r>
      <w:r w:rsidRPr="009C2ED4">
        <w:rPr>
          <w:rFonts w:eastAsiaTheme="majorEastAsia"/>
          <w:lang w:val="id-ID" w:eastAsia="id-ID"/>
        </w:rPr>
        <w:t>:</w:t>
      </w:r>
    </w:p>
    <w:p w14:paraId="7FA66756" w14:textId="77777777" w:rsidR="002A3F5B" w:rsidRPr="009C2ED4" w:rsidRDefault="002A3F5B" w:rsidP="0055723E">
      <w:pPr>
        <w:pStyle w:val="ListParagraph"/>
        <w:numPr>
          <w:ilvl w:val="0"/>
          <w:numId w:val="29"/>
        </w:numPr>
        <w:spacing w:line="276" w:lineRule="auto"/>
        <w:jc w:val="both"/>
        <w:rPr>
          <w:lang w:val="id-ID" w:eastAsia="id-ID"/>
        </w:rPr>
      </w:pPr>
      <w:r w:rsidRPr="009C2ED4">
        <w:rPr>
          <w:lang w:val="id-ID" w:eastAsia="id-ID"/>
        </w:rPr>
        <w:t xml:space="preserve">Menginstal dan mengkonfigurasi sistem pada server dan </w:t>
      </w:r>
      <w:r w:rsidRPr="00E96D2D">
        <w:rPr>
          <w:i/>
          <w:iCs/>
          <w:lang w:val="id-ID" w:eastAsia="id-ID"/>
        </w:rPr>
        <w:t>workstation</w:t>
      </w:r>
      <w:r w:rsidRPr="009C2ED4">
        <w:rPr>
          <w:lang w:val="id-ID" w:eastAsia="id-ID"/>
        </w:rPr>
        <w:t>.</w:t>
      </w:r>
    </w:p>
    <w:p w14:paraId="2DD759E7" w14:textId="77777777" w:rsidR="002A3F5B" w:rsidRPr="009C2ED4" w:rsidRDefault="002A3F5B" w:rsidP="0055723E">
      <w:pPr>
        <w:pStyle w:val="ListParagraph"/>
        <w:numPr>
          <w:ilvl w:val="0"/>
          <w:numId w:val="29"/>
        </w:numPr>
        <w:spacing w:line="276" w:lineRule="auto"/>
        <w:jc w:val="both"/>
        <w:rPr>
          <w:lang w:val="id-ID" w:eastAsia="id-ID"/>
        </w:rPr>
      </w:pPr>
      <w:r w:rsidRPr="009C2ED4">
        <w:rPr>
          <w:lang w:val="id-ID" w:eastAsia="id-ID"/>
        </w:rPr>
        <w:t>Melatih pengguna cara menggunakan sistem.</w:t>
      </w:r>
    </w:p>
    <w:p w14:paraId="39A0AD70" w14:textId="77777777" w:rsidR="002A3F5B" w:rsidRPr="009C2ED4" w:rsidRDefault="002A3F5B" w:rsidP="0055723E">
      <w:pPr>
        <w:pStyle w:val="ListParagraph"/>
        <w:numPr>
          <w:ilvl w:val="0"/>
          <w:numId w:val="29"/>
        </w:numPr>
        <w:spacing w:line="276" w:lineRule="auto"/>
        <w:jc w:val="both"/>
        <w:rPr>
          <w:lang w:val="id-ID" w:eastAsia="id-ID"/>
        </w:rPr>
      </w:pPr>
      <w:r w:rsidRPr="009C2ED4">
        <w:rPr>
          <w:lang w:val="id-ID" w:eastAsia="id-ID"/>
        </w:rPr>
        <w:t>Mendukung pengguna dalam menyelesaikan masalah yang mungkin timbul.</w:t>
      </w:r>
    </w:p>
    <w:p w14:paraId="642A7634" w14:textId="32D94F1B" w:rsidR="002A3F5B" w:rsidRPr="009C2ED4" w:rsidRDefault="002A3F5B" w:rsidP="0055723E">
      <w:pPr>
        <w:pStyle w:val="ListParagraph"/>
        <w:numPr>
          <w:ilvl w:val="0"/>
          <w:numId w:val="24"/>
        </w:numPr>
        <w:spacing w:line="276" w:lineRule="auto"/>
        <w:jc w:val="both"/>
        <w:rPr>
          <w:lang w:val="id-ID" w:eastAsia="id-ID"/>
        </w:rPr>
      </w:pPr>
      <w:r w:rsidRPr="009C2ED4">
        <w:rPr>
          <w:rFonts w:eastAsiaTheme="majorEastAsia"/>
          <w:lang w:val="id-ID" w:eastAsia="id-ID"/>
        </w:rPr>
        <w:t>Pemeliharaan</w:t>
      </w:r>
      <w:r w:rsidR="009C2ED4">
        <w:rPr>
          <w:rFonts w:eastAsiaTheme="majorEastAsia"/>
          <w:lang w:val="id-ID" w:eastAsia="id-ID"/>
        </w:rPr>
        <w:t xml:space="preserve"> </w:t>
      </w:r>
      <w:r w:rsidRPr="009C2ED4">
        <w:rPr>
          <w:rFonts w:eastAsiaTheme="majorEastAsia"/>
          <w:lang w:val="id-ID" w:eastAsia="id-ID"/>
        </w:rPr>
        <w:t>:</w:t>
      </w:r>
    </w:p>
    <w:p w14:paraId="4C05A4E6" w14:textId="77777777" w:rsidR="002A3F5B" w:rsidRPr="009C2ED4" w:rsidRDefault="002A3F5B" w:rsidP="0055723E">
      <w:pPr>
        <w:pStyle w:val="ListParagraph"/>
        <w:numPr>
          <w:ilvl w:val="0"/>
          <w:numId w:val="30"/>
        </w:numPr>
        <w:spacing w:line="276" w:lineRule="auto"/>
        <w:jc w:val="both"/>
        <w:rPr>
          <w:lang w:val="id-ID" w:eastAsia="id-ID"/>
        </w:rPr>
      </w:pPr>
      <w:r w:rsidRPr="009C2ED4">
        <w:rPr>
          <w:lang w:val="id-ID" w:eastAsia="id-ID"/>
        </w:rPr>
        <w:t>Memperbaiki bug dan masalah yang ditemukan dalam sistem.</w:t>
      </w:r>
    </w:p>
    <w:p w14:paraId="0F93D6A3" w14:textId="77777777" w:rsidR="002A3F5B" w:rsidRPr="009C2ED4" w:rsidRDefault="002A3F5B" w:rsidP="0055723E">
      <w:pPr>
        <w:pStyle w:val="ListParagraph"/>
        <w:numPr>
          <w:ilvl w:val="0"/>
          <w:numId w:val="30"/>
        </w:numPr>
        <w:spacing w:line="276" w:lineRule="auto"/>
        <w:jc w:val="both"/>
        <w:rPr>
          <w:lang w:val="id-ID" w:eastAsia="id-ID"/>
        </w:rPr>
      </w:pPr>
      <w:r w:rsidRPr="009C2ED4">
        <w:rPr>
          <w:lang w:val="id-ID" w:eastAsia="id-ID"/>
        </w:rPr>
        <w:t>Menambahkan fitur dan fungsionalitas baru sesuai dengan kebutuhan pengguna.</w:t>
      </w:r>
    </w:p>
    <w:p w14:paraId="359DDED7" w14:textId="77777777" w:rsidR="002A3F5B" w:rsidRPr="009C2ED4" w:rsidRDefault="002A3F5B" w:rsidP="0055723E">
      <w:pPr>
        <w:pStyle w:val="ListParagraph"/>
        <w:numPr>
          <w:ilvl w:val="0"/>
          <w:numId w:val="30"/>
        </w:numPr>
        <w:spacing w:line="276" w:lineRule="auto"/>
        <w:jc w:val="both"/>
        <w:rPr>
          <w:lang w:val="id-ID" w:eastAsia="id-ID"/>
        </w:rPr>
      </w:pPr>
      <w:r w:rsidRPr="009C2ED4">
        <w:rPr>
          <w:lang w:val="id-ID" w:eastAsia="id-ID"/>
        </w:rPr>
        <w:t>Memperbarui sistem dengan versi perangkat lunak terbaru.</w:t>
      </w:r>
    </w:p>
    <w:p w14:paraId="047ABDB8" w14:textId="182940CD" w:rsidR="002A3F5B" w:rsidRPr="009C2ED4" w:rsidRDefault="002A3F5B" w:rsidP="0055723E">
      <w:pPr>
        <w:pStyle w:val="ListParagraph"/>
        <w:numPr>
          <w:ilvl w:val="0"/>
          <w:numId w:val="23"/>
        </w:numPr>
        <w:spacing w:line="276" w:lineRule="auto"/>
        <w:jc w:val="both"/>
        <w:rPr>
          <w:lang w:val="id-ID" w:eastAsia="id-ID"/>
        </w:rPr>
      </w:pPr>
      <w:r w:rsidRPr="009C2ED4">
        <w:rPr>
          <w:rFonts w:eastAsiaTheme="majorEastAsia"/>
          <w:lang w:val="id-ID" w:eastAsia="id-ID"/>
        </w:rPr>
        <w:t xml:space="preserve">Keuntungan Model </w:t>
      </w:r>
      <w:r w:rsidRPr="009C2ED4">
        <w:rPr>
          <w:rFonts w:eastAsiaTheme="majorEastAsia"/>
          <w:i/>
          <w:iCs/>
          <w:lang w:val="id-ID" w:eastAsia="id-ID"/>
        </w:rPr>
        <w:t>Waterfall</w:t>
      </w:r>
      <w:r w:rsidRPr="009C2ED4">
        <w:rPr>
          <w:rFonts w:eastAsiaTheme="majorEastAsia"/>
          <w:lang w:val="id-ID" w:eastAsia="id-ID"/>
        </w:rPr>
        <w:t>:</w:t>
      </w:r>
    </w:p>
    <w:p w14:paraId="73CCE6A0" w14:textId="77777777" w:rsidR="002A3F5B" w:rsidRPr="009C2ED4" w:rsidRDefault="002A3F5B" w:rsidP="0055723E">
      <w:pPr>
        <w:pStyle w:val="ListParagraph"/>
        <w:numPr>
          <w:ilvl w:val="0"/>
          <w:numId w:val="31"/>
        </w:numPr>
        <w:spacing w:line="276" w:lineRule="auto"/>
        <w:jc w:val="both"/>
        <w:rPr>
          <w:lang w:val="id-ID" w:eastAsia="id-ID"/>
        </w:rPr>
      </w:pPr>
      <w:r w:rsidRPr="009C2ED4">
        <w:rPr>
          <w:lang w:val="id-ID" w:eastAsia="id-ID"/>
        </w:rPr>
        <w:t>Mudah dipahami dan diimplementasikan.</w:t>
      </w:r>
    </w:p>
    <w:p w14:paraId="16B87D77" w14:textId="77777777" w:rsidR="002A3F5B" w:rsidRPr="009C2ED4" w:rsidRDefault="002A3F5B" w:rsidP="0055723E">
      <w:pPr>
        <w:pStyle w:val="ListParagraph"/>
        <w:numPr>
          <w:ilvl w:val="0"/>
          <w:numId w:val="31"/>
        </w:numPr>
        <w:spacing w:line="276" w:lineRule="auto"/>
        <w:jc w:val="both"/>
        <w:rPr>
          <w:lang w:val="id-ID" w:eastAsia="id-ID"/>
        </w:rPr>
      </w:pPr>
      <w:r w:rsidRPr="009C2ED4">
        <w:rPr>
          <w:lang w:val="id-ID" w:eastAsia="id-ID"/>
        </w:rPr>
        <w:t>Cocok untuk proyek dengan persyaratan yang jelas dan stabil.</w:t>
      </w:r>
    </w:p>
    <w:p w14:paraId="3EB20317" w14:textId="77777777" w:rsidR="002A3F5B" w:rsidRPr="009C2ED4" w:rsidRDefault="002A3F5B" w:rsidP="0055723E">
      <w:pPr>
        <w:pStyle w:val="ListParagraph"/>
        <w:numPr>
          <w:ilvl w:val="0"/>
          <w:numId w:val="31"/>
        </w:numPr>
        <w:spacing w:line="276" w:lineRule="auto"/>
        <w:jc w:val="both"/>
        <w:rPr>
          <w:lang w:val="id-ID" w:eastAsia="id-ID"/>
        </w:rPr>
      </w:pPr>
      <w:r w:rsidRPr="009C2ED4">
        <w:rPr>
          <w:lang w:val="id-ID" w:eastAsia="id-ID"/>
        </w:rPr>
        <w:t>Memungkinkan dokumentasi yang komprehensif di setiap tahap.</w:t>
      </w:r>
    </w:p>
    <w:p w14:paraId="4E2D606C" w14:textId="0817B5CA" w:rsidR="002A3F5B" w:rsidRPr="009C2ED4" w:rsidRDefault="002A3F5B" w:rsidP="0055723E">
      <w:pPr>
        <w:pStyle w:val="ListParagraph"/>
        <w:numPr>
          <w:ilvl w:val="0"/>
          <w:numId w:val="23"/>
        </w:numPr>
        <w:spacing w:line="276" w:lineRule="auto"/>
        <w:jc w:val="both"/>
        <w:rPr>
          <w:lang w:val="id-ID" w:eastAsia="id-ID"/>
        </w:rPr>
      </w:pPr>
      <w:r w:rsidRPr="009C2ED4">
        <w:rPr>
          <w:rFonts w:eastAsiaTheme="majorEastAsia"/>
          <w:lang w:val="id-ID" w:eastAsia="id-ID"/>
        </w:rPr>
        <w:t xml:space="preserve">Kekurangan Model </w:t>
      </w:r>
      <w:r w:rsidRPr="009C2ED4">
        <w:rPr>
          <w:rFonts w:eastAsiaTheme="majorEastAsia"/>
          <w:i/>
          <w:iCs/>
          <w:lang w:val="id-ID" w:eastAsia="id-ID"/>
        </w:rPr>
        <w:t>Waterfall</w:t>
      </w:r>
      <w:r w:rsidRPr="009C2ED4">
        <w:rPr>
          <w:rFonts w:eastAsiaTheme="majorEastAsia"/>
          <w:lang w:val="id-ID" w:eastAsia="id-ID"/>
        </w:rPr>
        <w:t>:</w:t>
      </w:r>
    </w:p>
    <w:p w14:paraId="3DD8EB9F" w14:textId="77777777" w:rsidR="002A3F5B" w:rsidRPr="009C2ED4" w:rsidRDefault="002A3F5B" w:rsidP="0055723E">
      <w:pPr>
        <w:pStyle w:val="ListParagraph"/>
        <w:numPr>
          <w:ilvl w:val="0"/>
          <w:numId w:val="32"/>
        </w:numPr>
        <w:spacing w:line="276" w:lineRule="auto"/>
        <w:jc w:val="both"/>
        <w:rPr>
          <w:lang w:val="id-ID" w:eastAsia="id-ID"/>
        </w:rPr>
      </w:pPr>
      <w:r w:rsidRPr="009C2ED4">
        <w:rPr>
          <w:lang w:val="id-ID" w:eastAsia="id-ID"/>
        </w:rPr>
        <w:t>Sulit untuk mengubah persyaratan setelah tahap analisis selesai.</w:t>
      </w:r>
    </w:p>
    <w:p w14:paraId="45D40B2D" w14:textId="77777777" w:rsidR="002A3F5B" w:rsidRPr="009C2ED4" w:rsidRDefault="002A3F5B" w:rsidP="0055723E">
      <w:pPr>
        <w:pStyle w:val="ListParagraph"/>
        <w:numPr>
          <w:ilvl w:val="0"/>
          <w:numId w:val="32"/>
        </w:numPr>
        <w:spacing w:line="276" w:lineRule="auto"/>
        <w:jc w:val="both"/>
        <w:rPr>
          <w:lang w:val="id-ID" w:eastAsia="id-ID"/>
        </w:rPr>
      </w:pPr>
      <w:r w:rsidRPr="009C2ED4">
        <w:rPr>
          <w:lang w:val="id-ID" w:eastAsia="id-ID"/>
        </w:rPr>
        <w:t>Risiko kegagalan proyek lebih tinggi karena tidak ada pengujian yang dilakukan sampai akhir proyek.</w:t>
      </w:r>
    </w:p>
    <w:p w14:paraId="0D44B958" w14:textId="099AA079" w:rsidR="00510A6F" w:rsidRPr="00AD466D" w:rsidRDefault="002A3F5B" w:rsidP="0055723E">
      <w:pPr>
        <w:pStyle w:val="ListParagraph"/>
        <w:numPr>
          <w:ilvl w:val="0"/>
          <w:numId w:val="32"/>
        </w:numPr>
        <w:spacing w:line="276" w:lineRule="auto"/>
        <w:jc w:val="both"/>
        <w:rPr>
          <w:rFonts w:ascii="Arial" w:hAnsi="Arial" w:cs="Arial"/>
          <w:color w:val="E3E3E3"/>
          <w:sz w:val="24"/>
          <w:szCs w:val="24"/>
          <w:lang w:val="id-ID" w:eastAsia="id-ID"/>
        </w:rPr>
      </w:pPr>
      <w:r w:rsidRPr="009C2ED4">
        <w:rPr>
          <w:lang w:val="id-ID" w:eastAsia="id-ID"/>
        </w:rPr>
        <w:t>Membutuhkan waktu yang lama untuk menyelesaikan proyek.</w:t>
      </w:r>
    </w:p>
    <w:p w14:paraId="1E1EDF24" w14:textId="77777777" w:rsidR="00AD466D" w:rsidRDefault="00AD466D" w:rsidP="0020445D">
      <w:pPr>
        <w:spacing w:before="37" w:line="360" w:lineRule="auto"/>
        <w:rPr>
          <w:sz w:val="18"/>
          <w:szCs w:val="18"/>
        </w:rPr>
      </w:pPr>
    </w:p>
    <w:p w14:paraId="146AB697" w14:textId="358F75EE" w:rsidR="008F1D7D" w:rsidRPr="00AD466D" w:rsidRDefault="008F1D7D" w:rsidP="00AD466D">
      <w:pPr>
        <w:spacing w:before="37" w:line="360" w:lineRule="auto"/>
        <w:rPr>
          <w:rFonts w:ascii="Arial" w:eastAsia="Arial" w:hAnsi="Arial" w:cs="Arial"/>
          <w:sz w:val="18"/>
          <w:szCs w:val="18"/>
        </w:rPr>
      </w:pPr>
      <w:bookmarkStart w:id="1" w:name="_GoBack"/>
      <w:bookmarkEnd w:id="1"/>
    </w:p>
    <w:sectPr w:rsidR="008F1D7D" w:rsidRPr="00AD466D">
      <w:type w:val="continuous"/>
      <w:pgSz w:w="11520" w:h="15660"/>
      <w:pgMar w:top="900" w:right="600" w:bottom="280" w:left="600" w:header="720" w:footer="720" w:gutter="0"/>
      <w:cols w:num="2" w:space="720" w:equalWidth="0">
        <w:col w:w="4963" w:space="397"/>
        <w:col w:w="49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A90EE" w14:textId="77777777" w:rsidR="0055723E" w:rsidRDefault="0055723E">
      <w:r>
        <w:separator/>
      </w:r>
    </w:p>
  </w:endnote>
  <w:endnote w:type="continuationSeparator" w:id="0">
    <w:p w14:paraId="416C68F5" w14:textId="77777777" w:rsidR="0055723E" w:rsidRDefault="0055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CDA1D" w14:textId="77777777" w:rsidR="008F1D7D" w:rsidRDefault="0055723E">
    <w:pPr>
      <w:spacing w:line="200" w:lineRule="exact"/>
    </w:pPr>
    <w:r>
      <w:pict w14:anchorId="0CD1E056">
        <v:shapetype id="_x0000_t202" coordsize="21600,21600" o:spt="202" path="m,l,21600r21600,l21600,xe">
          <v:stroke joinstyle="miter"/>
          <v:path gradientshapeok="t" o:connecttype="rect"/>
        </v:shapetype>
        <v:shape id="_x0000_s2050" type="#_x0000_t202" style="position:absolute;margin-left:35.95pt;margin-top:743.95pt;width:52.85pt;height:8pt;z-index:-251658240;mso-position-horizontal-relative:page;mso-position-vertical-relative:page" filled="f" stroked="f">
          <v:textbox style="mso-next-textbox:#_x0000_s2050" inset="0,0,0,0">
            <w:txbxContent>
              <w:p w14:paraId="63C0F86D" w14:textId="77777777" w:rsidR="008F1D7D" w:rsidRDefault="00B216D8">
                <w:pPr>
                  <w:spacing w:before="4"/>
                  <w:ind w:left="20"/>
                  <w:rPr>
                    <w:sz w:val="12"/>
                    <w:szCs w:val="12"/>
                  </w:rPr>
                </w:pPr>
                <w:r>
                  <w:rPr>
                    <w:sz w:val="12"/>
                    <w:szCs w:val="12"/>
                  </w:rPr>
                  <w:t>VO</w:t>
                </w:r>
                <w:r>
                  <w:rPr>
                    <w:spacing w:val="-1"/>
                    <w:sz w:val="12"/>
                    <w:szCs w:val="12"/>
                  </w:rPr>
                  <w:t>L</w:t>
                </w:r>
                <w:r>
                  <w:rPr>
                    <w:sz w:val="12"/>
                    <w:szCs w:val="12"/>
                  </w:rPr>
                  <w:t>U</w:t>
                </w:r>
                <w:r>
                  <w:rPr>
                    <w:spacing w:val="-1"/>
                    <w:sz w:val="12"/>
                    <w:szCs w:val="12"/>
                  </w:rPr>
                  <w:t>M</w:t>
                </w:r>
                <w:r>
                  <w:rPr>
                    <w:sz w:val="12"/>
                    <w:szCs w:val="12"/>
                  </w:rPr>
                  <w:t>E</w:t>
                </w:r>
                <w:r>
                  <w:rPr>
                    <w:spacing w:val="2"/>
                    <w:sz w:val="12"/>
                    <w:szCs w:val="12"/>
                  </w:rPr>
                  <w:t xml:space="preserve"> </w:t>
                </w:r>
                <w:r>
                  <w:rPr>
                    <w:sz w:val="12"/>
                    <w:szCs w:val="12"/>
                  </w:rPr>
                  <w:t>XX,</w:t>
                </w:r>
                <w:r>
                  <w:rPr>
                    <w:spacing w:val="2"/>
                    <w:sz w:val="12"/>
                    <w:szCs w:val="12"/>
                  </w:rPr>
                  <w:t xml:space="preserve"> </w:t>
                </w:r>
                <w:r>
                  <w:rPr>
                    <w:sz w:val="12"/>
                    <w:szCs w:val="12"/>
                  </w:rPr>
                  <w:t>2017</w:t>
                </w:r>
              </w:p>
            </w:txbxContent>
          </v:textbox>
          <w10:wrap anchorx="page" anchory="page"/>
        </v:shape>
      </w:pict>
    </w:r>
    <w:r>
      <w:pict w14:anchorId="6A97FC8F">
        <v:shape id="_x0000_s2049" type="#_x0000_t202" style="position:absolute;margin-left:535.25pt;margin-top:743.95pt;width:5pt;height:8pt;z-index:-251657216;mso-position-horizontal-relative:page;mso-position-vertical-relative:page" filled="f" stroked="f">
          <v:textbox style="mso-next-textbox:#_x0000_s2049" inset="0,0,0,0">
            <w:txbxContent>
              <w:p w14:paraId="1ECD3D03" w14:textId="77777777" w:rsidR="008F1D7D" w:rsidRDefault="00B216D8">
                <w:pPr>
                  <w:spacing w:before="4"/>
                  <w:ind w:left="20"/>
                  <w:rPr>
                    <w:sz w:val="12"/>
                    <w:szCs w:val="12"/>
                  </w:rPr>
                </w:pPr>
                <w:r>
                  <w:rPr>
                    <w:sz w:val="12"/>
                    <w:szCs w:val="12"/>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436C8" w14:textId="4E32D096" w:rsidR="0074025D" w:rsidRDefault="0074025D">
    <w:pPr>
      <w:spacing w:line="200" w:lineRule="exact"/>
    </w:pPr>
    <w:r>
      <w:rPr>
        <w:noProof/>
      </w:rPr>
      <mc:AlternateContent>
        <mc:Choice Requires="wps">
          <w:drawing>
            <wp:anchor distT="0" distB="0" distL="114300" distR="114300" simplePos="0" relativeHeight="251663360" behindDoc="1" locked="0" layoutInCell="1" allowOverlap="1" wp14:anchorId="12485CB8" wp14:editId="36BEBBAE">
              <wp:simplePos x="0" y="0"/>
              <wp:positionH relativeFrom="page">
                <wp:posOffset>456565</wp:posOffset>
              </wp:positionH>
              <wp:positionV relativeFrom="page">
                <wp:posOffset>9448165</wp:posOffset>
              </wp:positionV>
              <wp:extent cx="671195" cy="1016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FEDDE" w14:textId="77777777" w:rsidR="0074025D" w:rsidRDefault="0074025D">
                          <w:pPr>
                            <w:spacing w:before="4"/>
                            <w:ind w:left="20"/>
                            <w:rPr>
                              <w:sz w:val="12"/>
                              <w:szCs w:val="12"/>
                            </w:rPr>
                          </w:pPr>
                          <w:r>
                            <w:rPr>
                              <w:sz w:val="12"/>
                              <w:szCs w:val="12"/>
                            </w:rPr>
                            <w:t>VO</w:t>
                          </w:r>
                          <w:r>
                            <w:rPr>
                              <w:spacing w:val="-1"/>
                              <w:sz w:val="12"/>
                              <w:szCs w:val="12"/>
                            </w:rPr>
                            <w:t>L</w:t>
                          </w:r>
                          <w:r>
                            <w:rPr>
                              <w:sz w:val="12"/>
                              <w:szCs w:val="12"/>
                            </w:rPr>
                            <w:t>U</w:t>
                          </w:r>
                          <w:r>
                            <w:rPr>
                              <w:spacing w:val="-1"/>
                              <w:sz w:val="12"/>
                              <w:szCs w:val="12"/>
                            </w:rPr>
                            <w:t>M</w:t>
                          </w:r>
                          <w:r>
                            <w:rPr>
                              <w:sz w:val="12"/>
                              <w:szCs w:val="12"/>
                            </w:rPr>
                            <w:t>E</w:t>
                          </w:r>
                          <w:r>
                            <w:rPr>
                              <w:spacing w:val="2"/>
                              <w:sz w:val="12"/>
                              <w:szCs w:val="12"/>
                            </w:rPr>
                            <w:t xml:space="preserve"> </w:t>
                          </w:r>
                          <w:r>
                            <w:rPr>
                              <w:sz w:val="12"/>
                              <w:szCs w:val="12"/>
                            </w:rPr>
                            <w:t>XX,</w:t>
                          </w:r>
                          <w:r>
                            <w:rPr>
                              <w:spacing w:val="2"/>
                              <w:sz w:val="12"/>
                              <w:szCs w:val="12"/>
                            </w:rPr>
                            <w:t xml:space="preserve"> </w:t>
                          </w:r>
                          <w:r>
                            <w:rPr>
                              <w:sz w:val="12"/>
                              <w:szCs w:val="12"/>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2485CB8" id="_x0000_t202" coordsize="21600,21600" o:spt="202" path="m,l,21600r21600,l21600,xe">
              <v:stroke joinstyle="miter"/>
              <v:path gradientshapeok="t" o:connecttype="rect"/>
            </v:shapetype>
            <v:shape id="Text Box 2" o:spid="_x0000_s1030" type="#_x0000_t202" style="position:absolute;margin-left:35.95pt;margin-top:743.95pt;width:52.85pt;height: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" filled="f" stroked="f">
              <v:textbox inset="0,0,0,0">
                <w:txbxContent>
                  <w:p w14:paraId="5D1FEDDE" w14:textId="77777777" w:rsidR="0074025D" w:rsidRDefault="0074025D">
                    <w:pPr>
                      <w:spacing w:before="4"/>
                      <w:ind w:left="20"/>
                      <w:rPr>
                        <w:sz w:val="12"/>
                        <w:szCs w:val="12"/>
                      </w:rPr>
                    </w:pPr>
                    <w:r>
                      <w:rPr>
                        <w:sz w:val="12"/>
                        <w:szCs w:val="12"/>
                      </w:rPr>
                      <w:t>VO</w:t>
                    </w:r>
                    <w:r>
                      <w:rPr>
                        <w:spacing w:val="-1"/>
                        <w:sz w:val="12"/>
                        <w:szCs w:val="12"/>
                      </w:rPr>
                      <w:t>L</w:t>
                    </w:r>
                    <w:r>
                      <w:rPr>
                        <w:sz w:val="12"/>
                        <w:szCs w:val="12"/>
                      </w:rPr>
                      <w:t>U</w:t>
                    </w:r>
                    <w:r>
                      <w:rPr>
                        <w:spacing w:val="-1"/>
                        <w:sz w:val="12"/>
                        <w:szCs w:val="12"/>
                      </w:rPr>
                      <w:t>M</w:t>
                    </w:r>
                    <w:r>
                      <w:rPr>
                        <w:sz w:val="12"/>
                        <w:szCs w:val="12"/>
                      </w:rPr>
                      <w:t>E</w:t>
                    </w:r>
                    <w:r>
                      <w:rPr>
                        <w:spacing w:val="2"/>
                        <w:sz w:val="12"/>
                        <w:szCs w:val="12"/>
                      </w:rPr>
                      <w:t xml:space="preserve"> </w:t>
                    </w:r>
                    <w:r>
                      <w:rPr>
                        <w:sz w:val="12"/>
                        <w:szCs w:val="12"/>
                      </w:rPr>
                      <w:t>XX,</w:t>
                    </w:r>
                    <w:r>
                      <w:rPr>
                        <w:spacing w:val="2"/>
                        <w:sz w:val="12"/>
                        <w:szCs w:val="12"/>
                      </w:rPr>
                      <w:t xml:space="preserve"> </w:t>
                    </w:r>
                    <w:r>
                      <w:rPr>
                        <w:sz w:val="12"/>
                        <w:szCs w:val="12"/>
                      </w:rPr>
                      <w:t>2017</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7D19AD72" wp14:editId="437DB6D2">
              <wp:simplePos x="0" y="0"/>
              <wp:positionH relativeFrom="page">
                <wp:posOffset>6797675</wp:posOffset>
              </wp:positionH>
              <wp:positionV relativeFrom="page">
                <wp:posOffset>9448165</wp:posOffset>
              </wp:positionV>
              <wp:extent cx="63500" cy="10160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649E4" w14:textId="77777777" w:rsidR="0074025D" w:rsidRDefault="0074025D">
                          <w:pPr>
                            <w:spacing w:before="4"/>
                            <w:ind w:left="20"/>
                            <w:rPr>
                              <w:sz w:val="12"/>
                              <w:szCs w:val="12"/>
                            </w:rPr>
                          </w:pPr>
                          <w:r>
                            <w:rPr>
                              <w:sz w:val="12"/>
                              <w:szCs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D19AD72" id="Text Box 1" o:spid="_x0000_s1031" type="#_x0000_t202" style="position:absolute;margin-left:535.25pt;margin-top:743.95pt;width:5pt;height: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" filled="f" stroked="f">
              <v:textbox inset="0,0,0,0">
                <w:txbxContent>
                  <w:p w14:paraId="563649E4" w14:textId="77777777" w:rsidR="0074025D" w:rsidRDefault="0074025D">
                    <w:pPr>
                      <w:spacing w:before="4"/>
                      <w:ind w:left="20"/>
                      <w:rPr>
                        <w:sz w:val="12"/>
                        <w:szCs w:val="12"/>
                      </w:rPr>
                    </w:pPr>
                    <w:r>
                      <w:rPr>
                        <w:sz w:val="12"/>
                        <w:szCs w:val="12"/>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A5AD" w14:textId="77777777" w:rsidR="0074025D" w:rsidRDefault="0074025D">
    <w:pPr>
      <w:spacing w:line="200" w:lineRule="exact"/>
    </w:pPr>
    <w:r>
      <w:rPr>
        <w:noProof/>
      </w:rPr>
      <mc:AlternateContent>
        <mc:Choice Requires="wps">
          <w:drawing>
            <wp:anchor distT="0" distB="0" distL="114300" distR="114300" simplePos="0" relativeHeight="251668480" behindDoc="1" locked="0" layoutInCell="1" allowOverlap="1" wp14:anchorId="29E26042" wp14:editId="6C939C2A">
              <wp:simplePos x="0" y="0"/>
              <wp:positionH relativeFrom="page">
                <wp:posOffset>456565</wp:posOffset>
              </wp:positionH>
              <wp:positionV relativeFrom="page">
                <wp:posOffset>9448165</wp:posOffset>
              </wp:positionV>
              <wp:extent cx="671195" cy="101600"/>
              <wp:effectExtent l="0" t="0" r="0" b="38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71619" w14:textId="77777777" w:rsidR="0074025D" w:rsidRDefault="0074025D">
                          <w:pPr>
                            <w:spacing w:before="4"/>
                            <w:ind w:left="20"/>
                            <w:rPr>
                              <w:sz w:val="12"/>
                              <w:szCs w:val="12"/>
                            </w:rPr>
                          </w:pPr>
                          <w:r>
                            <w:rPr>
                              <w:sz w:val="12"/>
                              <w:szCs w:val="12"/>
                            </w:rPr>
                            <w:t>VO</w:t>
                          </w:r>
                          <w:r>
                            <w:rPr>
                              <w:spacing w:val="-1"/>
                              <w:sz w:val="12"/>
                              <w:szCs w:val="12"/>
                            </w:rPr>
                            <w:t>L</w:t>
                          </w:r>
                          <w:r>
                            <w:rPr>
                              <w:sz w:val="12"/>
                              <w:szCs w:val="12"/>
                            </w:rPr>
                            <w:t>U</w:t>
                          </w:r>
                          <w:r>
                            <w:rPr>
                              <w:spacing w:val="-1"/>
                              <w:sz w:val="12"/>
                              <w:szCs w:val="12"/>
                            </w:rPr>
                            <w:t>M</w:t>
                          </w:r>
                          <w:r>
                            <w:rPr>
                              <w:sz w:val="12"/>
                              <w:szCs w:val="12"/>
                            </w:rPr>
                            <w:t>E</w:t>
                          </w:r>
                          <w:r>
                            <w:rPr>
                              <w:spacing w:val="2"/>
                              <w:sz w:val="12"/>
                              <w:szCs w:val="12"/>
                            </w:rPr>
                            <w:t xml:space="preserve"> </w:t>
                          </w:r>
                          <w:r>
                            <w:rPr>
                              <w:sz w:val="12"/>
                              <w:szCs w:val="12"/>
                            </w:rPr>
                            <w:t>XX,</w:t>
                          </w:r>
                          <w:r>
                            <w:rPr>
                              <w:spacing w:val="2"/>
                              <w:sz w:val="12"/>
                              <w:szCs w:val="12"/>
                            </w:rPr>
                            <w:t xml:space="preserve"> </w:t>
                          </w:r>
                          <w:r>
                            <w:rPr>
                              <w:sz w:val="12"/>
                              <w:szCs w:val="12"/>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9E26042" id="_x0000_t202" coordsize="21600,21600" o:spt="202" path="m,l,21600r21600,l21600,xe">
              <v:stroke joinstyle="miter"/>
              <v:path gradientshapeok="t" o:connecttype="rect"/>
            </v:shapetype>
            <v:shape id="Text Box 32" o:spid="_x0000_s1032" type="#_x0000_t202" style="position:absolute;margin-left:35.95pt;margin-top:743.95pt;width:52.85pt;height: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" filled="f" stroked="f">
              <v:textbox inset="0,0,0,0">
                <w:txbxContent>
                  <w:p w14:paraId="30571619" w14:textId="77777777" w:rsidR="0074025D" w:rsidRDefault="0074025D">
                    <w:pPr>
                      <w:spacing w:before="4"/>
                      <w:ind w:left="20"/>
                      <w:rPr>
                        <w:sz w:val="12"/>
                        <w:szCs w:val="12"/>
                      </w:rPr>
                    </w:pPr>
                    <w:r>
                      <w:rPr>
                        <w:sz w:val="12"/>
                        <w:szCs w:val="12"/>
                      </w:rPr>
                      <w:t>VO</w:t>
                    </w:r>
                    <w:r>
                      <w:rPr>
                        <w:spacing w:val="-1"/>
                        <w:sz w:val="12"/>
                        <w:szCs w:val="12"/>
                      </w:rPr>
                      <w:t>L</w:t>
                    </w:r>
                    <w:r>
                      <w:rPr>
                        <w:sz w:val="12"/>
                        <w:szCs w:val="12"/>
                      </w:rPr>
                      <w:t>U</w:t>
                    </w:r>
                    <w:r>
                      <w:rPr>
                        <w:spacing w:val="-1"/>
                        <w:sz w:val="12"/>
                        <w:szCs w:val="12"/>
                      </w:rPr>
                      <w:t>M</w:t>
                    </w:r>
                    <w:r>
                      <w:rPr>
                        <w:sz w:val="12"/>
                        <w:szCs w:val="12"/>
                      </w:rPr>
                      <w:t>E</w:t>
                    </w:r>
                    <w:r>
                      <w:rPr>
                        <w:spacing w:val="2"/>
                        <w:sz w:val="12"/>
                        <w:szCs w:val="12"/>
                      </w:rPr>
                      <w:t xml:space="preserve"> </w:t>
                    </w:r>
                    <w:r>
                      <w:rPr>
                        <w:sz w:val="12"/>
                        <w:szCs w:val="12"/>
                      </w:rPr>
                      <w:t>XX,</w:t>
                    </w:r>
                    <w:r>
                      <w:rPr>
                        <w:spacing w:val="2"/>
                        <w:sz w:val="12"/>
                        <w:szCs w:val="12"/>
                      </w:rPr>
                      <w:t xml:space="preserve"> </w:t>
                    </w:r>
                    <w:r>
                      <w:rPr>
                        <w:sz w:val="12"/>
                        <w:szCs w:val="12"/>
                      </w:rPr>
                      <w:t>2017</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5DAEF71" wp14:editId="6B20A960">
              <wp:simplePos x="0" y="0"/>
              <wp:positionH relativeFrom="page">
                <wp:posOffset>6797675</wp:posOffset>
              </wp:positionH>
              <wp:positionV relativeFrom="page">
                <wp:posOffset>9448165</wp:posOffset>
              </wp:positionV>
              <wp:extent cx="63500" cy="101600"/>
              <wp:effectExtent l="0" t="0" r="0" b="381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8DDC" w14:textId="77777777" w:rsidR="0074025D" w:rsidRDefault="0074025D">
                          <w:pPr>
                            <w:spacing w:before="4"/>
                            <w:ind w:left="20"/>
                            <w:rPr>
                              <w:sz w:val="12"/>
                              <w:szCs w:val="12"/>
                            </w:rPr>
                          </w:pPr>
                          <w:r>
                            <w:rPr>
                              <w:sz w:val="12"/>
                              <w:szCs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5DAEF71" id="Text Box 33" o:spid="_x0000_s1033" type="#_x0000_t202" style="position:absolute;margin-left:535.25pt;margin-top:743.95pt;width:5pt;height:8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" filled="f" stroked="f">
              <v:textbox inset="0,0,0,0">
                <w:txbxContent>
                  <w:p w14:paraId="17F78DDC" w14:textId="77777777" w:rsidR="0074025D" w:rsidRDefault="0074025D">
                    <w:pPr>
                      <w:spacing w:before="4"/>
                      <w:ind w:left="20"/>
                      <w:rPr>
                        <w:sz w:val="12"/>
                        <w:szCs w:val="12"/>
                      </w:rPr>
                    </w:pPr>
                    <w:r>
                      <w:rPr>
                        <w:sz w:val="12"/>
                        <w:szCs w:val="12"/>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E6D44" w14:textId="77777777" w:rsidR="0055723E" w:rsidRDefault="0055723E">
      <w:r>
        <w:separator/>
      </w:r>
    </w:p>
  </w:footnote>
  <w:footnote w:type="continuationSeparator" w:id="0">
    <w:p w14:paraId="27E4227E" w14:textId="77777777" w:rsidR="0055723E" w:rsidRDefault="0055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9F421" w14:textId="77777777" w:rsidR="008F1D7D" w:rsidRDefault="0055723E">
    <w:pPr>
      <w:spacing w:line="200" w:lineRule="exact"/>
    </w:pPr>
    <w:r>
      <w:pict w14:anchorId="262A0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46.9pt;margin-top:18pt;width:92.1pt;height:23.45pt;z-index:-251660288;mso-position-horizontal-relative:page;mso-position-vertical-relative:page">
          <v:imagedata r:id="rId1" o:title=""/>
          <w10:wrap anchorx="page" anchory="page"/>
        </v:shape>
      </w:pict>
    </w:r>
    <w:r>
      <w:pict w14:anchorId="368AFB27">
        <v:group id="_x0000_s2051" style="position:absolute;margin-left:35.5pt;margin-top:45.25pt;width:504.95pt;height:0;z-index:-251659264;mso-position-horizontal-relative:page;mso-position-vertical-relative:page" coordorigin="710,905" coordsize="10099,0">
          <v:shape id="_x0000_s2052" style="position:absolute;left:710;top:905;width:10099;height:0" coordorigin="710,905" coordsize="10099,0" path="m710,905r10099,e" filled="f" strokeweight=".58pt">
            <v:path arrowok="t"/>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B9634" w14:textId="3B67B13B" w:rsidR="0074025D" w:rsidRDefault="0074025D">
    <w:pPr>
      <w:spacing w:line="200" w:lineRule="exact"/>
    </w:pPr>
    <w:r>
      <w:rPr>
        <w:noProof/>
      </w:rPr>
      <w:drawing>
        <wp:anchor distT="0" distB="0" distL="114300" distR="114300" simplePos="0" relativeHeight="251661312" behindDoc="1" locked="0" layoutInCell="1" allowOverlap="1" wp14:anchorId="262D2C31" wp14:editId="048D4A4A">
          <wp:simplePos x="0" y="0"/>
          <wp:positionH relativeFrom="page">
            <wp:posOffset>5675630</wp:posOffset>
          </wp:positionH>
          <wp:positionV relativeFrom="page">
            <wp:posOffset>228600</wp:posOffset>
          </wp:positionV>
          <wp:extent cx="1169670" cy="297815"/>
          <wp:effectExtent l="0" t="0" r="0" b="69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2336" behindDoc="1" locked="0" layoutInCell="1" allowOverlap="1" wp14:anchorId="2E050973" wp14:editId="386278DB">
              <wp:simplePos x="0" y="0"/>
              <wp:positionH relativeFrom="page">
                <wp:posOffset>450850</wp:posOffset>
              </wp:positionH>
              <wp:positionV relativeFrom="page">
                <wp:posOffset>574675</wp:posOffset>
              </wp:positionV>
              <wp:extent cx="6412865" cy="0"/>
              <wp:effectExtent l="12700" t="1270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2865" cy="0"/>
                        <a:chOff x="710" y="905"/>
                        <a:chExt cx="10099" cy="0"/>
                      </a:xfrm>
                    </wpg:grpSpPr>
                    <wps:wsp>
                      <wps:cNvPr id="4" name="Freeform 9"/>
                      <wps:cNvSpPr>
                        <a:spLocks/>
                      </wps:cNvSpPr>
                      <wps:spPr bwMode="auto">
                        <a:xfrm>
                          <a:off x="710" y="905"/>
                          <a:ext cx="10099" cy="0"/>
                        </a:xfrm>
                        <a:custGeom>
                          <a:avLst/>
                          <a:gdLst>
                            <a:gd name="T0" fmla="+- 0 710 710"/>
                            <a:gd name="T1" fmla="*/ T0 w 10099"/>
                            <a:gd name="T2" fmla="+- 0 10809 710"/>
                            <a:gd name="T3" fmla="*/ T2 w 10099"/>
                          </a:gdLst>
                          <a:ahLst/>
                          <a:cxnLst>
                            <a:cxn ang="0">
                              <a:pos x="T1" y="0"/>
                            </a:cxn>
                            <a:cxn ang="0">
                              <a:pos x="T3" y="0"/>
                            </a:cxn>
                          </a:cxnLst>
                          <a:rect l="0" t="0" r="r" b="b"/>
                          <a:pathLst>
                            <a:path w="10099">
                              <a:moveTo>
                                <a:pt x="0" y="0"/>
                              </a:moveTo>
                              <a:lnTo>
                                <a:pt x="100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E6F2A46" id="Group 3" o:spid="_x0000_s1026" style="position:absolute;margin-left:35.5pt;margin-top:45.25pt;width:504.95pt;height:0;z-index:-251654144;mso-position-horizontal-relative:page;mso-position-vertical-relative:page" coordorigin="710,905" coordsize="10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">
              <v:shape id="Freeform 9" o:spid="_x0000_s1027" style="position:absolute;left:710;top:905;width:10099;height:0;visibility:visible;mso-wrap-style:square;v-text-anchor:top" coordsize="1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" path="m,l10099,e" filled="f" strokeweight=".58pt">
                <v:path arrowok="t" o:connecttype="custom" o:connectlocs="0,0;10099,0" o:connectangles="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9DD0F" w14:textId="77777777" w:rsidR="0074025D" w:rsidRDefault="0074025D">
    <w:pPr>
      <w:spacing w:line="200" w:lineRule="exact"/>
    </w:pPr>
    <w:r>
      <w:rPr>
        <w:noProof/>
      </w:rPr>
      <w:drawing>
        <wp:anchor distT="0" distB="0" distL="114300" distR="114300" simplePos="0" relativeHeight="251666432" behindDoc="1" locked="0" layoutInCell="1" allowOverlap="1" wp14:anchorId="287A5DD0" wp14:editId="796DB29A">
          <wp:simplePos x="0" y="0"/>
          <wp:positionH relativeFrom="page">
            <wp:posOffset>5675630</wp:posOffset>
          </wp:positionH>
          <wp:positionV relativeFrom="page">
            <wp:posOffset>228600</wp:posOffset>
          </wp:positionV>
          <wp:extent cx="1169670" cy="297815"/>
          <wp:effectExtent l="0" t="0" r="0" b="69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7456" behindDoc="1" locked="0" layoutInCell="1" allowOverlap="1" wp14:anchorId="0069A713" wp14:editId="703B3162">
              <wp:simplePos x="0" y="0"/>
              <wp:positionH relativeFrom="page">
                <wp:posOffset>450850</wp:posOffset>
              </wp:positionH>
              <wp:positionV relativeFrom="page">
                <wp:posOffset>574675</wp:posOffset>
              </wp:positionV>
              <wp:extent cx="6412865" cy="0"/>
              <wp:effectExtent l="12700" t="12700" r="13335" b="635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2865" cy="0"/>
                        <a:chOff x="710" y="905"/>
                        <a:chExt cx="10099" cy="0"/>
                      </a:xfrm>
                    </wpg:grpSpPr>
                    <wps:wsp>
                      <wps:cNvPr id="31" name="Freeform 9"/>
                      <wps:cNvSpPr>
                        <a:spLocks/>
                      </wps:cNvSpPr>
                      <wps:spPr bwMode="auto">
                        <a:xfrm>
                          <a:off x="710" y="905"/>
                          <a:ext cx="10099" cy="0"/>
                        </a:xfrm>
                        <a:custGeom>
                          <a:avLst/>
                          <a:gdLst>
                            <a:gd name="T0" fmla="+- 0 710 710"/>
                            <a:gd name="T1" fmla="*/ T0 w 10099"/>
                            <a:gd name="T2" fmla="+- 0 10809 710"/>
                            <a:gd name="T3" fmla="*/ T2 w 10099"/>
                          </a:gdLst>
                          <a:ahLst/>
                          <a:cxnLst>
                            <a:cxn ang="0">
                              <a:pos x="T1" y="0"/>
                            </a:cxn>
                            <a:cxn ang="0">
                              <a:pos x="T3" y="0"/>
                            </a:cxn>
                          </a:cxnLst>
                          <a:rect l="0" t="0" r="r" b="b"/>
                          <a:pathLst>
                            <a:path w="10099">
                              <a:moveTo>
                                <a:pt x="0" y="0"/>
                              </a:moveTo>
                              <a:lnTo>
                                <a:pt x="100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9DE7114" id="Group 30" o:spid="_x0000_s1026" style="position:absolute;margin-left:35.5pt;margin-top:45.25pt;width:504.95pt;height:0;z-index:-251649024;mso-position-horizontal-relative:page;mso-position-vertical-relative:page" coordorigin="710,905" coordsize="10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">
              <v:shape id="Freeform 9" o:spid="_x0000_s1027" style="position:absolute;left:710;top:905;width:10099;height:0;visibility:visible;mso-wrap-style:square;v-text-anchor:top" coordsize="1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" path="m,l10099,e" filled="f" strokeweight=".58pt">
                <v:path arrowok="t" o:connecttype="custom" o:connectlocs="0,0;10099,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52E"/>
    <w:multiLevelType w:val="hybridMultilevel"/>
    <w:tmpl w:val="7F2667F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608097E"/>
    <w:multiLevelType w:val="hybridMultilevel"/>
    <w:tmpl w:val="E94CB044"/>
    <w:lvl w:ilvl="0" w:tplc="FFFFFFFF">
      <w:start w:val="1"/>
      <w:numFmt w:val="upp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8026D"/>
    <w:multiLevelType w:val="hybridMultilevel"/>
    <w:tmpl w:val="7A941E7C"/>
    <w:lvl w:ilvl="0" w:tplc="04210005">
      <w:start w:val="1"/>
      <w:numFmt w:val="bullet"/>
      <w:lvlText w:val=""/>
      <w:lvlJc w:val="left"/>
      <w:pPr>
        <w:ind w:left="1070" w:hanging="360"/>
      </w:pPr>
      <w:rPr>
        <w:rFonts w:ascii="Wingdings" w:hAnsi="Wingdings"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3" w15:restartNumberingAfterBreak="0">
    <w:nsid w:val="0D650D0E"/>
    <w:multiLevelType w:val="hybridMultilevel"/>
    <w:tmpl w:val="ED404A22"/>
    <w:lvl w:ilvl="0" w:tplc="04210005">
      <w:start w:val="1"/>
      <w:numFmt w:val="bullet"/>
      <w:lvlText w:val=""/>
      <w:lvlJc w:val="left"/>
      <w:pPr>
        <w:ind w:left="2073" w:hanging="360"/>
      </w:pPr>
      <w:rPr>
        <w:rFonts w:ascii="Wingdings" w:hAnsi="Wingdings"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4" w15:restartNumberingAfterBreak="0">
    <w:nsid w:val="19155F64"/>
    <w:multiLevelType w:val="hybridMultilevel"/>
    <w:tmpl w:val="8A8A5B4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9B569DA"/>
    <w:multiLevelType w:val="hybridMultilevel"/>
    <w:tmpl w:val="765C0D96"/>
    <w:lvl w:ilvl="0" w:tplc="0421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6C6A8B"/>
    <w:multiLevelType w:val="hybridMultilevel"/>
    <w:tmpl w:val="5E683E18"/>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EBE0E43"/>
    <w:multiLevelType w:val="hybridMultilevel"/>
    <w:tmpl w:val="2FD67596"/>
    <w:lvl w:ilvl="0" w:tplc="376C90D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15:restartNumberingAfterBreak="0">
    <w:nsid w:val="283E1D7C"/>
    <w:multiLevelType w:val="hybridMultilevel"/>
    <w:tmpl w:val="B7C477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86A1788"/>
    <w:multiLevelType w:val="hybridMultilevel"/>
    <w:tmpl w:val="E5881B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F00A4C"/>
    <w:multiLevelType w:val="hybridMultilevel"/>
    <w:tmpl w:val="CBCCE086"/>
    <w:lvl w:ilvl="0" w:tplc="2FAAFFDA">
      <w:start w:val="1"/>
      <w:numFmt w:val="decimal"/>
      <w:lvlText w:val="%1)"/>
      <w:lvlJc w:val="left"/>
      <w:pPr>
        <w:ind w:left="720" w:hanging="360"/>
      </w:pPr>
      <w:rPr>
        <w:rFonts w:ascii="Times New Roman" w:hAnsi="Times New Roman" w:cs="Times New Roman" w:hint="default"/>
        <w:color w:val="auto"/>
        <w:sz w:val="20"/>
        <w:szCs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F162655"/>
    <w:multiLevelType w:val="hybridMultilevel"/>
    <w:tmpl w:val="A60A3D38"/>
    <w:lvl w:ilvl="0" w:tplc="04210011">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30086A71"/>
    <w:multiLevelType w:val="hybridMultilevel"/>
    <w:tmpl w:val="609255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C0B22B7"/>
    <w:multiLevelType w:val="hybridMultilevel"/>
    <w:tmpl w:val="DB8AF6E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3CCB6A56"/>
    <w:multiLevelType w:val="hybridMultilevel"/>
    <w:tmpl w:val="8EB67E0C"/>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78B71DC"/>
    <w:multiLevelType w:val="hybridMultilevel"/>
    <w:tmpl w:val="69821342"/>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295E39"/>
    <w:multiLevelType w:val="hybridMultilevel"/>
    <w:tmpl w:val="128CF8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AFE3C2D"/>
    <w:multiLevelType w:val="hybridMultilevel"/>
    <w:tmpl w:val="396894CA"/>
    <w:lvl w:ilvl="0" w:tplc="04210015">
      <w:start w:val="1"/>
      <w:numFmt w:val="upperLetter"/>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D7F37BE"/>
    <w:multiLevelType w:val="hybridMultilevel"/>
    <w:tmpl w:val="4656C3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3FF2FE8"/>
    <w:multiLevelType w:val="hybridMultilevel"/>
    <w:tmpl w:val="201C19FA"/>
    <w:lvl w:ilvl="0" w:tplc="38090011">
      <w:start w:val="1"/>
      <w:numFmt w:val="decimal"/>
      <w:lvlText w:val="%1)"/>
      <w:lvlJc w:val="left"/>
      <w:pPr>
        <w:ind w:left="765" w:hanging="360"/>
      </w:p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20" w15:restartNumberingAfterBreak="0">
    <w:nsid w:val="55A3175B"/>
    <w:multiLevelType w:val="hybridMultilevel"/>
    <w:tmpl w:val="8446EA8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6B81E49"/>
    <w:multiLevelType w:val="hybridMultilevel"/>
    <w:tmpl w:val="3738C5EA"/>
    <w:lvl w:ilvl="0" w:tplc="04210005">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2" w15:restartNumberingAfterBreak="0">
    <w:nsid w:val="58712C7F"/>
    <w:multiLevelType w:val="hybridMultilevel"/>
    <w:tmpl w:val="76283C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61246DF6"/>
    <w:multiLevelType w:val="hybridMultilevel"/>
    <w:tmpl w:val="94FE60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2E12663"/>
    <w:multiLevelType w:val="hybridMultilevel"/>
    <w:tmpl w:val="AB5EA77A"/>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551102A"/>
    <w:multiLevelType w:val="hybridMultilevel"/>
    <w:tmpl w:val="4A5E8172"/>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5D84D40"/>
    <w:multiLevelType w:val="hybridMultilevel"/>
    <w:tmpl w:val="A5F88A66"/>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7D347A5"/>
    <w:multiLevelType w:val="hybridMultilevel"/>
    <w:tmpl w:val="3A94D29E"/>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96351F3"/>
    <w:multiLevelType w:val="multilevel"/>
    <w:tmpl w:val="44F007B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9" w15:restartNumberingAfterBreak="0">
    <w:nsid w:val="6CE60DAA"/>
    <w:multiLevelType w:val="hybridMultilevel"/>
    <w:tmpl w:val="CEE2479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3251E90"/>
    <w:multiLevelType w:val="hybridMultilevel"/>
    <w:tmpl w:val="489264A0"/>
    <w:lvl w:ilvl="0" w:tplc="04210005">
      <w:start w:val="1"/>
      <w:numFmt w:val="bullet"/>
      <w:lvlText w:val=""/>
      <w:lvlJc w:val="left"/>
      <w:pPr>
        <w:ind w:left="2073" w:hanging="360"/>
      </w:pPr>
      <w:rPr>
        <w:rFonts w:ascii="Wingdings" w:hAnsi="Wingdings"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31" w15:restartNumberingAfterBreak="0">
    <w:nsid w:val="772630A6"/>
    <w:multiLevelType w:val="hybridMultilevel"/>
    <w:tmpl w:val="FA3A167A"/>
    <w:lvl w:ilvl="0" w:tplc="0421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28"/>
  </w:num>
  <w:num w:numId="2">
    <w:abstractNumId w:val="13"/>
  </w:num>
  <w:num w:numId="3">
    <w:abstractNumId w:val="20"/>
  </w:num>
  <w:num w:numId="4">
    <w:abstractNumId w:val="4"/>
  </w:num>
  <w:num w:numId="5">
    <w:abstractNumId w:val="31"/>
  </w:num>
  <w:num w:numId="6">
    <w:abstractNumId w:val="26"/>
  </w:num>
  <w:num w:numId="7">
    <w:abstractNumId w:val="21"/>
  </w:num>
  <w:num w:numId="8">
    <w:abstractNumId w:val="25"/>
  </w:num>
  <w:num w:numId="9">
    <w:abstractNumId w:val="24"/>
  </w:num>
  <w:num w:numId="10">
    <w:abstractNumId w:val="15"/>
  </w:num>
  <w:num w:numId="11">
    <w:abstractNumId w:val="6"/>
  </w:num>
  <w:num w:numId="12">
    <w:abstractNumId w:val="27"/>
  </w:num>
  <w:num w:numId="13">
    <w:abstractNumId w:val="14"/>
  </w:num>
  <w:num w:numId="14">
    <w:abstractNumId w:val="17"/>
  </w:num>
  <w:num w:numId="15">
    <w:abstractNumId w:val="7"/>
  </w:num>
  <w:num w:numId="16">
    <w:abstractNumId w:val="3"/>
  </w:num>
  <w:num w:numId="17">
    <w:abstractNumId w:val="30"/>
  </w:num>
  <w:num w:numId="18">
    <w:abstractNumId w:val="2"/>
  </w:num>
  <w:num w:numId="19">
    <w:abstractNumId w:val="19"/>
  </w:num>
  <w:num w:numId="20">
    <w:abstractNumId w:val="0"/>
  </w:num>
  <w:num w:numId="21">
    <w:abstractNumId w:val="9"/>
  </w:num>
  <w:num w:numId="22">
    <w:abstractNumId w:val="29"/>
  </w:num>
  <w:num w:numId="23">
    <w:abstractNumId w:val="1"/>
  </w:num>
  <w:num w:numId="24">
    <w:abstractNumId w:val="11"/>
  </w:num>
  <w:num w:numId="25">
    <w:abstractNumId w:val="23"/>
  </w:num>
  <w:num w:numId="26">
    <w:abstractNumId w:val="16"/>
  </w:num>
  <w:num w:numId="27">
    <w:abstractNumId w:val="12"/>
  </w:num>
  <w:num w:numId="28">
    <w:abstractNumId w:val="18"/>
  </w:num>
  <w:num w:numId="29">
    <w:abstractNumId w:val="8"/>
  </w:num>
  <w:num w:numId="30">
    <w:abstractNumId w:val="22"/>
  </w:num>
  <w:num w:numId="31">
    <w:abstractNumId w:val="5"/>
  </w:num>
  <w:num w:numId="32">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D7D"/>
    <w:rsid w:val="00003F8F"/>
    <w:rsid w:val="000874AF"/>
    <w:rsid w:val="001E6497"/>
    <w:rsid w:val="0020445D"/>
    <w:rsid w:val="00247EC8"/>
    <w:rsid w:val="002A3F5B"/>
    <w:rsid w:val="002D35ED"/>
    <w:rsid w:val="00342A2C"/>
    <w:rsid w:val="00390A91"/>
    <w:rsid w:val="00471750"/>
    <w:rsid w:val="00495AF4"/>
    <w:rsid w:val="004C3C58"/>
    <w:rsid w:val="00510A6F"/>
    <w:rsid w:val="005165FC"/>
    <w:rsid w:val="0055723E"/>
    <w:rsid w:val="005A00EA"/>
    <w:rsid w:val="00625C70"/>
    <w:rsid w:val="00657750"/>
    <w:rsid w:val="00724D66"/>
    <w:rsid w:val="00733AF7"/>
    <w:rsid w:val="0074025D"/>
    <w:rsid w:val="007A7B62"/>
    <w:rsid w:val="008F1D7D"/>
    <w:rsid w:val="009245CA"/>
    <w:rsid w:val="00996223"/>
    <w:rsid w:val="009A500A"/>
    <w:rsid w:val="009C2ED4"/>
    <w:rsid w:val="00A9414A"/>
    <w:rsid w:val="00AD466D"/>
    <w:rsid w:val="00B216D8"/>
    <w:rsid w:val="00BA7571"/>
    <w:rsid w:val="00BB613E"/>
    <w:rsid w:val="00BC4579"/>
    <w:rsid w:val="00C00241"/>
    <w:rsid w:val="00CE00AF"/>
    <w:rsid w:val="00CF465C"/>
    <w:rsid w:val="00DE0688"/>
    <w:rsid w:val="00E96D2D"/>
    <w:rsid w:val="00F01DE4"/>
    <w:rsid w:val="00FA3310"/>
    <w:rsid w:val="00FB6DA8"/>
    <w:rsid w:val="00FE1E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6E982E8"/>
  <w15:docId w15:val="{DD28EA6B-4866-443C-A5DC-F66343DD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C00241"/>
    <w:pPr>
      <w:ind w:left="720"/>
      <w:contextualSpacing/>
    </w:pPr>
  </w:style>
  <w:style w:type="paragraph" w:styleId="NormalWeb">
    <w:name w:val="Normal (Web)"/>
    <w:basedOn w:val="Normal"/>
    <w:uiPriority w:val="99"/>
    <w:semiHidden/>
    <w:unhideWhenUsed/>
    <w:rsid w:val="00BB613E"/>
    <w:pPr>
      <w:spacing w:before="100" w:beforeAutospacing="1" w:after="100" w:afterAutospacing="1"/>
    </w:pPr>
    <w:rPr>
      <w:sz w:val="24"/>
      <w:szCs w:val="24"/>
      <w:lang w:val="en-ID" w:eastAsia="en-ID"/>
    </w:rPr>
  </w:style>
  <w:style w:type="character" w:styleId="Strong">
    <w:name w:val="Strong"/>
    <w:basedOn w:val="DefaultParagraphFont"/>
    <w:uiPriority w:val="22"/>
    <w:qFormat/>
    <w:rsid w:val="00247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03589">
      <w:bodyDiv w:val="1"/>
      <w:marLeft w:val="0"/>
      <w:marRight w:val="0"/>
      <w:marTop w:val="0"/>
      <w:marBottom w:val="0"/>
      <w:divBdr>
        <w:top w:val="none" w:sz="0" w:space="0" w:color="auto"/>
        <w:left w:val="none" w:sz="0" w:space="0" w:color="auto"/>
        <w:bottom w:val="none" w:sz="0" w:space="0" w:color="auto"/>
        <w:right w:val="none" w:sz="0" w:space="0" w:color="auto"/>
      </w:divBdr>
    </w:div>
    <w:div w:id="479226126">
      <w:bodyDiv w:val="1"/>
      <w:marLeft w:val="0"/>
      <w:marRight w:val="0"/>
      <w:marTop w:val="0"/>
      <w:marBottom w:val="0"/>
      <w:divBdr>
        <w:top w:val="none" w:sz="0" w:space="0" w:color="auto"/>
        <w:left w:val="none" w:sz="0" w:space="0" w:color="auto"/>
        <w:bottom w:val="none" w:sz="0" w:space="0" w:color="auto"/>
        <w:right w:val="none" w:sz="0" w:space="0" w:color="auto"/>
      </w:divBdr>
    </w:div>
    <w:div w:id="515771547">
      <w:bodyDiv w:val="1"/>
      <w:marLeft w:val="0"/>
      <w:marRight w:val="0"/>
      <w:marTop w:val="0"/>
      <w:marBottom w:val="0"/>
      <w:divBdr>
        <w:top w:val="none" w:sz="0" w:space="0" w:color="auto"/>
        <w:left w:val="none" w:sz="0" w:space="0" w:color="auto"/>
        <w:bottom w:val="none" w:sz="0" w:space="0" w:color="auto"/>
        <w:right w:val="none" w:sz="0" w:space="0" w:color="auto"/>
      </w:divBdr>
      <w:divsChild>
        <w:div w:id="684941284">
          <w:marLeft w:val="547"/>
          <w:marRight w:val="0"/>
          <w:marTop w:val="0"/>
          <w:marBottom w:val="0"/>
          <w:divBdr>
            <w:top w:val="none" w:sz="0" w:space="0" w:color="auto"/>
            <w:left w:val="none" w:sz="0" w:space="0" w:color="auto"/>
            <w:bottom w:val="none" w:sz="0" w:space="0" w:color="auto"/>
            <w:right w:val="none" w:sz="0" w:space="0" w:color="auto"/>
          </w:divBdr>
        </w:div>
        <w:div w:id="1763258542">
          <w:marLeft w:val="547"/>
          <w:marRight w:val="0"/>
          <w:marTop w:val="0"/>
          <w:marBottom w:val="0"/>
          <w:divBdr>
            <w:top w:val="none" w:sz="0" w:space="0" w:color="auto"/>
            <w:left w:val="none" w:sz="0" w:space="0" w:color="auto"/>
            <w:bottom w:val="none" w:sz="0" w:space="0" w:color="auto"/>
            <w:right w:val="none" w:sz="0" w:space="0" w:color="auto"/>
          </w:divBdr>
        </w:div>
        <w:div w:id="791293262">
          <w:marLeft w:val="547"/>
          <w:marRight w:val="0"/>
          <w:marTop w:val="0"/>
          <w:marBottom w:val="0"/>
          <w:divBdr>
            <w:top w:val="none" w:sz="0" w:space="0" w:color="auto"/>
            <w:left w:val="none" w:sz="0" w:space="0" w:color="auto"/>
            <w:bottom w:val="none" w:sz="0" w:space="0" w:color="auto"/>
            <w:right w:val="none" w:sz="0" w:space="0" w:color="auto"/>
          </w:divBdr>
        </w:div>
      </w:divsChild>
    </w:div>
    <w:div w:id="519126370">
      <w:bodyDiv w:val="1"/>
      <w:marLeft w:val="0"/>
      <w:marRight w:val="0"/>
      <w:marTop w:val="0"/>
      <w:marBottom w:val="0"/>
      <w:divBdr>
        <w:top w:val="none" w:sz="0" w:space="0" w:color="auto"/>
        <w:left w:val="none" w:sz="0" w:space="0" w:color="auto"/>
        <w:bottom w:val="none" w:sz="0" w:space="0" w:color="auto"/>
        <w:right w:val="none" w:sz="0" w:space="0" w:color="auto"/>
      </w:divBdr>
    </w:div>
    <w:div w:id="610672545">
      <w:bodyDiv w:val="1"/>
      <w:marLeft w:val="0"/>
      <w:marRight w:val="0"/>
      <w:marTop w:val="0"/>
      <w:marBottom w:val="0"/>
      <w:divBdr>
        <w:top w:val="none" w:sz="0" w:space="0" w:color="auto"/>
        <w:left w:val="none" w:sz="0" w:space="0" w:color="auto"/>
        <w:bottom w:val="none" w:sz="0" w:space="0" w:color="auto"/>
        <w:right w:val="none" w:sz="0" w:space="0" w:color="auto"/>
      </w:divBdr>
    </w:div>
    <w:div w:id="813109326">
      <w:bodyDiv w:val="1"/>
      <w:marLeft w:val="0"/>
      <w:marRight w:val="0"/>
      <w:marTop w:val="0"/>
      <w:marBottom w:val="0"/>
      <w:divBdr>
        <w:top w:val="none" w:sz="0" w:space="0" w:color="auto"/>
        <w:left w:val="none" w:sz="0" w:space="0" w:color="auto"/>
        <w:bottom w:val="none" w:sz="0" w:space="0" w:color="auto"/>
        <w:right w:val="none" w:sz="0" w:space="0" w:color="auto"/>
      </w:divBdr>
    </w:div>
    <w:div w:id="927616126">
      <w:bodyDiv w:val="1"/>
      <w:marLeft w:val="0"/>
      <w:marRight w:val="0"/>
      <w:marTop w:val="0"/>
      <w:marBottom w:val="0"/>
      <w:divBdr>
        <w:top w:val="none" w:sz="0" w:space="0" w:color="auto"/>
        <w:left w:val="none" w:sz="0" w:space="0" w:color="auto"/>
        <w:bottom w:val="none" w:sz="0" w:space="0" w:color="auto"/>
        <w:right w:val="none" w:sz="0" w:space="0" w:color="auto"/>
      </w:divBdr>
    </w:div>
    <w:div w:id="1051729262">
      <w:bodyDiv w:val="1"/>
      <w:marLeft w:val="0"/>
      <w:marRight w:val="0"/>
      <w:marTop w:val="0"/>
      <w:marBottom w:val="0"/>
      <w:divBdr>
        <w:top w:val="none" w:sz="0" w:space="0" w:color="auto"/>
        <w:left w:val="none" w:sz="0" w:space="0" w:color="auto"/>
        <w:bottom w:val="none" w:sz="0" w:space="0" w:color="auto"/>
        <w:right w:val="none" w:sz="0" w:space="0" w:color="auto"/>
      </w:divBdr>
      <w:divsChild>
        <w:div w:id="1227031512">
          <w:marLeft w:val="360"/>
          <w:marRight w:val="0"/>
          <w:marTop w:val="200"/>
          <w:marBottom w:val="0"/>
          <w:divBdr>
            <w:top w:val="none" w:sz="0" w:space="0" w:color="auto"/>
            <w:left w:val="none" w:sz="0" w:space="0" w:color="auto"/>
            <w:bottom w:val="none" w:sz="0" w:space="0" w:color="auto"/>
            <w:right w:val="none" w:sz="0" w:space="0" w:color="auto"/>
          </w:divBdr>
        </w:div>
        <w:div w:id="247227717">
          <w:marLeft w:val="360"/>
          <w:marRight w:val="0"/>
          <w:marTop w:val="200"/>
          <w:marBottom w:val="0"/>
          <w:divBdr>
            <w:top w:val="none" w:sz="0" w:space="0" w:color="auto"/>
            <w:left w:val="none" w:sz="0" w:space="0" w:color="auto"/>
            <w:bottom w:val="none" w:sz="0" w:space="0" w:color="auto"/>
            <w:right w:val="none" w:sz="0" w:space="0" w:color="auto"/>
          </w:divBdr>
        </w:div>
      </w:divsChild>
    </w:div>
    <w:div w:id="1081028010">
      <w:bodyDiv w:val="1"/>
      <w:marLeft w:val="0"/>
      <w:marRight w:val="0"/>
      <w:marTop w:val="0"/>
      <w:marBottom w:val="0"/>
      <w:divBdr>
        <w:top w:val="none" w:sz="0" w:space="0" w:color="auto"/>
        <w:left w:val="none" w:sz="0" w:space="0" w:color="auto"/>
        <w:bottom w:val="none" w:sz="0" w:space="0" w:color="auto"/>
        <w:right w:val="none" w:sz="0" w:space="0" w:color="auto"/>
      </w:divBdr>
    </w:div>
    <w:div w:id="1252280499">
      <w:bodyDiv w:val="1"/>
      <w:marLeft w:val="0"/>
      <w:marRight w:val="0"/>
      <w:marTop w:val="0"/>
      <w:marBottom w:val="0"/>
      <w:divBdr>
        <w:top w:val="none" w:sz="0" w:space="0" w:color="auto"/>
        <w:left w:val="none" w:sz="0" w:space="0" w:color="auto"/>
        <w:bottom w:val="none" w:sz="0" w:space="0" w:color="auto"/>
        <w:right w:val="none" w:sz="0" w:space="0" w:color="auto"/>
      </w:divBdr>
    </w:div>
    <w:div w:id="1371301599">
      <w:bodyDiv w:val="1"/>
      <w:marLeft w:val="0"/>
      <w:marRight w:val="0"/>
      <w:marTop w:val="0"/>
      <w:marBottom w:val="0"/>
      <w:divBdr>
        <w:top w:val="none" w:sz="0" w:space="0" w:color="auto"/>
        <w:left w:val="none" w:sz="0" w:space="0" w:color="auto"/>
        <w:bottom w:val="none" w:sz="0" w:space="0" w:color="auto"/>
        <w:right w:val="none" w:sz="0" w:space="0" w:color="auto"/>
      </w:divBdr>
      <w:divsChild>
        <w:div w:id="18482199">
          <w:marLeft w:val="360"/>
          <w:marRight w:val="0"/>
          <w:marTop w:val="200"/>
          <w:marBottom w:val="0"/>
          <w:divBdr>
            <w:top w:val="none" w:sz="0" w:space="0" w:color="auto"/>
            <w:left w:val="none" w:sz="0" w:space="0" w:color="auto"/>
            <w:bottom w:val="none" w:sz="0" w:space="0" w:color="auto"/>
            <w:right w:val="none" w:sz="0" w:space="0" w:color="auto"/>
          </w:divBdr>
        </w:div>
        <w:div w:id="1826049258">
          <w:marLeft w:val="360"/>
          <w:marRight w:val="0"/>
          <w:marTop w:val="200"/>
          <w:marBottom w:val="0"/>
          <w:divBdr>
            <w:top w:val="none" w:sz="0" w:space="0" w:color="auto"/>
            <w:left w:val="none" w:sz="0" w:space="0" w:color="auto"/>
            <w:bottom w:val="none" w:sz="0" w:space="0" w:color="auto"/>
            <w:right w:val="none" w:sz="0" w:space="0" w:color="auto"/>
          </w:divBdr>
        </w:div>
      </w:divsChild>
    </w:div>
    <w:div w:id="1614750499">
      <w:bodyDiv w:val="1"/>
      <w:marLeft w:val="0"/>
      <w:marRight w:val="0"/>
      <w:marTop w:val="0"/>
      <w:marBottom w:val="0"/>
      <w:divBdr>
        <w:top w:val="none" w:sz="0" w:space="0" w:color="auto"/>
        <w:left w:val="none" w:sz="0" w:space="0" w:color="auto"/>
        <w:bottom w:val="none" w:sz="0" w:space="0" w:color="auto"/>
        <w:right w:val="none" w:sz="0" w:space="0" w:color="auto"/>
      </w:divBdr>
    </w:div>
    <w:div w:id="1709799985">
      <w:bodyDiv w:val="1"/>
      <w:marLeft w:val="0"/>
      <w:marRight w:val="0"/>
      <w:marTop w:val="0"/>
      <w:marBottom w:val="0"/>
      <w:divBdr>
        <w:top w:val="none" w:sz="0" w:space="0" w:color="auto"/>
        <w:left w:val="none" w:sz="0" w:space="0" w:color="auto"/>
        <w:bottom w:val="none" w:sz="0" w:space="0" w:color="auto"/>
        <w:right w:val="none" w:sz="0" w:space="0" w:color="auto"/>
      </w:divBdr>
    </w:div>
    <w:div w:id="1722749389">
      <w:bodyDiv w:val="1"/>
      <w:marLeft w:val="0"/>
      <w:marRight w:val="0"/>
      <w:marTop w:val="0"/>
      <w:marBottom w:val="0"/>
      <w:divBdr>
        <w:top w:val="none" w:sz="0" w:space="0" w:color="auto"/>
        <w:left w:val="none" w:sz="0" w:space="0" w:color="auto"/>
        <w:bottom w:val="none" w:sz="0" w:space="0" w:color="auto"/>
        <w:right w:val="none" w:sz="0" w:space="0" w:color="auto"/>
      </w:divBdr>
    </w:div>
    <w:div w:id="1879469219">
      <w:bodyDiv w:val="1"/>
      <w:marLeft w:val="0"/>
      <w:marRight w:val="0"/>
      <w:marTop w:val="0"/>
      <w:marBottom w:val="0"/>
      <w:divBdr>
        <w:top w:val="none" w:sz="0" w:space="0" w:color="auto"/>
        <w:left w:val="none" w:sz="0" w:space="0" w:color="auto"/>
        <w:bottom w:val="none" w:sz="0" w:space="0" w:color="auto"/>
        <w:right w:val="none" w:sz="0" w:space="0" w:color="auto"/>
      </w:divBdr>
      <w:divsChild>
        <w:div w:id="1535461442">
          <w:marLeft w:val="547"/>
          <w:marRight w:val="0"/>
          <w:marTop w:val="0"/>
          <w:marBottom w:val="0"/>
          <w:divBdr>
            <w:top w:val="none" w:sz="0" w:space="0" w:color="auto"/>
            <w:left w:val="none" w:sz="0" w:space="0" w:color="auto"/>
            <w:bottom w:val="none" w:sz="0" w:space="0" w:color="auto"/>
            <w:right w:val="none" w:sz="0" w:space="0" w:color="auto"/>
          </w:divBdr>
        </w:div>
        <w:div w:id="231669935">
          <w:marLeft w:val="547"/>
          <w:marRight w:val="0"/>
          <w:marTop w:val="0"/>
          <w:marBottom w:val="0"/>
          <w:divBdr>
            <w:top w:val="none" w:sz="0" w:space="0" w:color="auto"/>
            <w:left w:val="none" w:sz="0" w:space="0" w:color="auto"/>
            <w:bottom w:val="none" w:sz="0" w:space="0" w:color="auto"/>
            <w:right w:val="none" w:sz="0" w:space="0" w:color="auto"/>
          </w:divBdr>
        </w:div>
        <w:div w:id="1119570458">
          <w:marLeft w:val="547"/>
          <w:marRight w:val="0"/>
          <w:marTop w:val="0"/>
          <w:marBottom w:val="0"/>
          <w:divBdr>
            <w:top w:val="none" w:sz="0" w:space="0" w:color="auto"/>
            <w:left w:val="none" w:sz="0" w:space="0" w:color="auto"/>
            <w:bottom w:val="none" w:sz="0" w:space="0" w:color="auto"/>
            <w:right w:val="none" w:sz="0" w:space="0" w:color="auto"/>
          </w:divBdr>
        </w:div>
      </w:divsChild>
    </w:div>
    <w:div w:id="2096004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1402</TotalTime>
  <Pages>4</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17</cp:revision>
  <dcterms:created xsi:type="dcterms:W3CDTF">2024-03-15T14:26:00Z</dcterms:created>
  <dcterms:modified xsi:type="dcterms:W3CDTF">2024-04-18T04:00:00Z</dcterms:modified>
</cp:coreProperties>
</file>